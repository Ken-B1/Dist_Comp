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73F" w:rsidRPr="000C700A" w:rsidRDefault="009C773F" w:rsidP="009C773F">
      <w:pPr>
        <w:rPr>
          <w:rFonts w:ascii="Calibri" w:hAnsi="Calibri" w:cs="Calibri"/>
          <w:lang w:val="en-US"/>
        </w:rPr>
      </w:pPr>
      <w:r w:rsidRPr="000C700A">
        <w:rPr>
          <w:rFonts w:ascii="Calibri" w:hAnsi="Calibri" w:cs="Calibri"/>
          <w:lang w:val="en-US"/>
        </w:rPr>
        <w:t xml:space="preserve">TRIGGERS </w:t>
      </w:r>
    </w:p>
    <w:p w:rsidR="009C773F" w:rsidRPr="000C700A" w:rsidRDefault="009C773F" w:rsidP="009C773F">
      <w:pPr>
        <w:rPr>
          <w:rFonts w:ascii="Calibri" w:hAnsi="Calibri" w:cs="Calibri"/>
          <w:lang w:val="en-US"/>
        </w:rPr>
      </w:pPr>
      <w:r w:rsidRPr="000C700A">
        <w:rPr>
          <w:rFonts w:ascii="Calibri" w:hAnsi="Calibri" w:cs="Calibri"/>
          <w:lang w:val="en-US"/>
        </w:rPr>
        <w:t xml:space="preserve">1. What are the </w:t>
      </w:r>
      <w:r w:rsidRPr="000C700A">
        <w:rPr>
          <w:rFonts w:ascii="Calibri" w:hAnsi="Calibri" w:cs="Calibri"/>
          <w:b/>
          <w:bCs/>
          <w:lang w:val="en-US"/>
        </w:rPr>
        <w:t xml:space="preserve">internal triggers </w:t>
      </w:r>
      <w:r w:rsidRPr="000C700A">
        <w:rPr>
          <w:rFonts w:ascii="Calibri" w:hAnsi="Calibri" w:cs="Calibri"/>
          <w:lang w:val="en-US"/>
        </w:rPr>
        <w:t xml:space="preserve">for using the application? How does the application respond to internal triggers? </w:t>
      </w:r>
    </w:p>
    <w:p w:rsidR="00590A61" w:rsidRPr="000C700A" w:rsidRDefault="009C773F" w:rsidP="00590A61">
      <w:pPr>
        <w:numPr>
          <w:ilvl w:val="0"/>
          <w:numId w:val="1"/>
        </w:numPr>
        <w:rPr>
          <w:rFonts w:ascii="Calibri" w:eastAsia="MS Gothic" w:hAnsi="Calibri" w:cs="Calibri"/>
          <w:lang w:val="en-US"/>
        </w:rPr>
      </w:pPr>
      <w:r w:rsidRPr="000C700A">
        <w:rPr>
          <w:rFonts w:ascii="Calibri" w:hAnsi="Calibri" w:cs="Calibri"/>
          <w:lang w:val="en-US"/>
        </w:rPr>
        <w:t xml:space="preserve">●  PT: Which functionalities did you propose to respond to these </w:t>
      </w:r>
      <w:r w:rsidRPr="000C700A">
        <w:rPr>
          <w:rFonts w:ascii="Calibri" w:hAnsi="Calibri" w:cs="Calibri"/>
          <w:b/>
          <w:bCs/>
          <w:lang w:val="en-US"/>
        </w:rPr>
        <w:t>internal triggers</w:t>
      </w:r>
      <w:r w:rsidRPr="000C700A">
        <w:rPr>
          <w:rFonts w:ascii="Calibri" w:hAnsi="Calibri" w:cs="Calibri"/>
          <w:lang w:val="en-US"/>
        </w:rPr>
        <w:t xml:space="preserve"> and why? </w:t>
      </w:r>
      <w:r w:rsidRPr="000C700A">
        <w:rPr>
          <w:rFonts w:ascii="MS Gothic" w:eastAsia="MS Gothic" w:hAnsi="MS Gothic" w:cs="MS Gothic" w:hint="eastAsia"/>
          <w:lang w:val="en-US"/>
        </w:rPr>
        <w:t> </w:t>
      </w:r>
      <w:r w:rsidR="00590A61" w:rsidRPr="000C700A">
        <w:rPr>
          <w:rFonts w:ascii="Calibri" w:eastAsia="MS Gothic" w:hAnsi="Calibri" w:cs="Calibri"/>
          <w:lang w:val="en-US"/>
        </w:rPr>
        <w:br/>
      </w:r>
      <w:r w:rsidR="00590A61" w:rsidRPr="000C700A">
        <w:rPr>
          <w:rFonts w:ascii="Calibri" w:eastAsia="MS Gothic" w:hAnsi="Calibri" w:cs="Calibri"/>
          <w:i/>
          <w:lang w:val="en-US"/>
        </w:rPr>
        <w:t>Our main and most important internal trigger is the planning and control part. The main functionality of the platform is to have an overview of 5 different recipes that y</w:t>
      </w:r>
      <w:r w:rsidR="00AA01F6" w:rsidRPr="000C700A">
        <w:rPr>
          <w:rFonts w:ascii="Calibri" w:eastAsia="MS Gothic" w:hAnsi="Calibri" w:cs="Calibri"/>
          <w:i/>
          <w:lang w:val="en-US"/>
        </w:rPr>
        <w:t xml:space="preserve">ou can base your weekly menu on. </w:t>
      </w:r>
    </w:p>
    <w:p w:rsidR="00590A61" w:rsidRPr="00543476" w:rsidRDefault="00AA01F6" w:rsidP="00590A61">
      <w:pPr>
        <w:numPr>
          <w:ilvl w:val="0"/>
          <w:numId w:val="1"/>
        </w:numPr>
        <w:rPr>
          <w:rFonts w:ascii="Calibri" w:eastAsia="MS Gothic" w:hAnsi="Calibri" w:cs="Calibri"/>
          <w:lang w:val="en-US"/>
        </w:rPr>
      </w:pPr>
      <w:r w:rsidRPr="000C700A">
        <w:rPr>
          <w:rFonts w:ascii="Calibri" w:eastAsia="MS Gothic" w:hAnsi="Calibri" w:cs="Calibri"/>
          <w:i/>
          <w:lang w:val="en-US"/>
        </w:rPr>
        <w:t>Additional functions for control is the possibility to filter recipes through categories or ingredients.</w:t>
      </w:r>
    </w:p>
    <w:p w:rsidR="009C773F" w:rsidRPr="00B06044" w:rsidRDefault="009C773F" w:rsidP="009C773F">
      <w:pPr>
        <w:numPr>
          <w:ilvl w:val="0"/>
          <w:numId w:val="1"/>
        </w:numPr>
        <w:rPr>
          <w:rFonts w:ascii="Calibri" w:hAnsi="Calibri" w:cs="Calibri"/>
          <w:lang w:val="en-US"/>
        </w:rPr>
      </w:pPr>
      <w:r w:rsidRPr="000C700A">
        <w:rPr>
          <w:rFonts w:ascii="Calibri" w:hAnsi="Calibri" w:cs="Calibri"/>
          <w:lang w:val="en-US"/>
        </w:rPr>
        <w:t xml:space="preserve">●  DC: Which features did you develop to address the </w:t>
      </w:r>
      <w:r w:rsidRPr="000C700A">
        <w:rPr>
          <w:rFonts w:ascii="Calibri" w:hAnsi="Calibri" w:cs="Calibri"/>
          <w:b/>
          <w:bCs/>
          <w:lang w:val="en-US"/>
        </w:rPr>
        <w:t xml:space="preserve">internal triggers </w:t>
      </w:r>
      <w:r w:rsidRPr="000C700A">
        <w:rPr>
          <w:rFonts w:ascii="Calibri" w:hAnsi="Calibri" w:cs="Calibri"/>
          <w:lang w:val="en-US"/>
        </w:rPr>
        <w:t xml:space="preserve">and why? </w:t>
      </w:r>
      <w:r w:rsidRPr="000C700A">
        <w:rPr>
          <w:rFonts w:ascii="MS Gothic" w:eastAsia="MS Gothic" w:hAnsi="MS Gothic" w:cs="MS Gothic" w:hint="eastAsia"/>
          <w:lang w:val="en-US"/>
        </w:rPr>
        <w:t> </w:t>
      </w:r>
    </w:p>
    <w:p w:rsidR="00B06044" w:rsidRPr="000C700A" w:rsidRDefault="00B06044" w:rsidP="009C773F">
      <w:pPr>
        <w:numPr>
          <w:ilvl w:val="0"/>
          <w:numId w:val="1"/>
        </w:numPr>
        <w:rPr>
          <w:rFonts w:ascii="Calibri" w:hAnsi="Calibri" w:cs="Calibri"/>
          <w:lang w:val="en-US"/>
        </w:rPr>
      </w:pPr>
      <w:r>
        <w:rPr>
          <w:rFonts w:ascii="Calibri" w:hAnsi="Calibri" w:cs="Calibri"/>
          <w:i/>
          <w:lang w:val="en-US"/>
        </w:rPr>
        <w:t>We developed a feature where a user will be shown 5 unique recipes which he/she can then use to quickly create a weekly menu.</w:t>
      </w:r>
    </w:p>
    <w:p w:rsidR="009C773F" w:rsidRPr="000C700A" w:rsidRDefault="009C773F" w:rsidP="009C773F">
      <w:pPr>
        <w:numPr>
          <w:ilvl w:val="0"/>
          <w:numId w:val="1"/>
        </w:numPr>
        <w:rPr>
          <w:rFonts w:ascii="Calibri" w:hAnsi="Calibri" w:cs="Calibri"/>
          <w:lang w:val="en-US"/>
        </w:rPr>
      </w:pPr>
      <w:r w:rsidRPr="000C700A">
        <w:rPr>
          <w:rFonts w:ascii="Calibri" w:hAnsi="Calibri" w:cs="Calibri"/>
          <w:lang w:val="en-US"/>
        </w:rPr>
        <w:t xml:space="preserve">●  PT &amp; DC: How was the interaction between both PT and DC students and how did you come to the final functionalities responding to </w:t>
      </w:r>
      <w:r w:rsidRPr="000C700A">
        <w:rPr>
          <w:rFonts w:ascii="Calibri" w:hAnsi="Calibri" w:cs="Calibri"/>
          <w:b/>
          <w:bCs/>
          <w:lang w:val="en-US"/>
        </w:rPr>
        <w:t>internal triggers</w:t>
      </w:r>
      <w:r w:rsidRPr="000C700A">
        <w:rPr>
          <w:rFonts w:ascii="Calibri" w:hAnsi="Calibri" w:cs="Calibri"/>
          <w:lang w:val="en-US"/>
        </w:rPr>
        <w:t xml:space="preserve"> ? </w:t>
      </w:r>
      <w:r w:rsidRPr="000C700A">
        <w:rPr>
          <w:rFonts w:ascii="MS Gothic" w:eastAsia="MS Gothic" w:hAnsi="MS Gothic" w:cs="MS Gothic" w:hint="eastAsia"/>
          <w:lang w:val="en-US"/>
        </w:rPr>
        <w:t> </w:t>
      </w:r>
    </w:p>
    <w:p w:rsidR="00AA01F6" w:rsidRPr="000C700A" w:rsidRDefault="00AA01F6" w:rsidP="009C773F">
      <w:pPr>
        <w:numPr>
          <w:ilvl w:val="0"/>
          <w:numId w:val="1"/>
        </w:numPr>
        <w:rPr>
          <w:rFonts w:ascii="Calibri" w:hAnsi="Calibri" w:cs="Calibri"/>
          <w:lang w:val="en-US"/>
        </w:rPr>
      </w:pPr>
      <w:r w:rsidRPr="000C700A">
        <w:rPr>
          <w:rFonts w:ascii="Calibri" w:eastAsia="MS Gothic" w:hAnsi="Calibri" w:cs="Calibri"/>
          <w:i/>
          <w:lang w:val="en-US"/>
        </w:rPr>
        <w:t xml:space="preserve">We (Chiara and Cédric) had a first F2F meeting with Ken (DC). We pitched our idea that we already worked on during the PT classes. He immediately went with it. After a while we saw some first versions in the slack group and a first demo on the first presentation day. </w:t>
      </w:r>
    </w:p>
    <w:p w:rsidR="00AA01F6" w:rsidRPr="000C700A" w:rsidRDefault="00AA01F6" w:rsidP="009C773F">
      <w:pPr>
        <w:numPr>
          <w:ilvl w:val="0"/>
          <w:numId w:val="1"/>
        </w:numPr>
        <w:rPr>
          <w:rFonts w:ascii="Calibri" w:hAnsi="Calibri" w:cs="Calibri"/>
          <w:lang w:val="en-US"/>
        </w:rPr>
      </w:pPr>
      <w:r w:rsidRPr="000C700A">
        <w:rPr>
          <w:rFonts w:ascii="Calibri" w:eastAsia="MS Gothic" w:hAnsi="Calibri" w:cs="Calibri"/>
          <w:i/>
          <w:lang w:val="en-US"/>
        </w:rPr>
        <w:t>Before the F2F meeting communication was a bit difficult as we were not used to using slack but in the end communication was good.</w:t>
      </w:r>
    </w:p>
    <w:p w:rsidR="009C773F" w:rsidRPr="000C700A" w:rsidRDefault="009C773F" w:rsidP="009C773F">
      <w:pPr>
        <w:rPr>
          <w:rFonts w:ascii="Calibri" w:hAnsi="Calibri" w:cs="Calibri"/>
          <w:lang w:val="en-US"/>
        </w:rPr>
      </w:pPr>
    </w:p>
    <w:p w:rsidR="009C773F" w:rsidRPr="000C700A" w:rsidRDefault="009C773F" w:rsidP="009C773F">
      <w:pPr>
        <w:rPr>
          <w:rFonts w:ascii="Calibri" w:hAnsi="Calibri" w:cs="Calibri"/>
          <w:lang w:val="en-US"/>
        </w:rPr>
      </w:pPr>
      <w:r w:rsidRPr="000C700A">
        <w:rPr>
          <w:rFonts w:ascii="Calibri" w:hAnsi="Calibri" w:cs="Calibri"/>
          <w:lang w:val="en-US"/>
        </w:rPr>
        <w:t xml:space="preserve">2. Which </w:t>
      </w:r>
      <w:r w:rsidRPr="000C700A">
        <w:rPr>
          <w:rFonts w:ascii="Calibri" w:hAnsi="Calibri" w:cs="Calibri"/>
          <w:b/>
          <w:bCs/>
          <w:lang w:val="en-US"/>
        </w:rPr>
        <w:t xml:space="preserve">external triggers </w:t>
      </w:r>
      <w:r w:rsidRPr="000C700A">
        <w:rPr>
          <w:rFonts w:ascii="Calibri" w:hAnsi="Calibri" w:cs="Calibri"/>
          <w:lang w:val="en-US"/>
        </w:rPr>
        <w:t xml:space="preserve">does the application have or how do you attract people to the application ( </w:t>
      </w:r>
      <w:r w:rsidRPr="000C700A">
        <w:rPr>
          <w:rFonts w:ascii="Calibri" w:hAnsi="Calibri" w:cs="Calibri"/>
          <w:i/>
          <w:iCs/>
          <w:lang w:val="en-US"/>
        </w:rPr>
        <w:t>e.g.</w:t>
      </w:r>
      <w:r w:rsidRPr="000C700A">
        <w:rPr>
          <w:rFonts w:ascii="Calibri" w:hAnsi="Calibri" w:cs="Calibri"/>
          <w:lang w:val="en-US"/>
        </w:rPr>
        <w:t xml:space="preserve"> , notifications, messages)? </w:t>
      </w:r>
    </w:p>
    <w:p w:rsidR="000C700A" w:rsidRPr="000C700A" w:rsidRDefault="009C773F" w:rsidP="009C773F">
      <w:pPr>
        <w:numPr>
          <w:ilvl w:val="0"/>
          <w:numId w:val="2"/>
        </w:numPr>
        <w:rPr>
          <w:rFonts w:ascii="Calibri" w:hAnsi="Calibri" w:cs="Calibri"/>
          <w:lang w:val="en-US"/>
        </w:rPr>
      </w:pPr>
      <w:r w:rsidRPr="000C700A">
        <w:rPr>
          <w:rFonts w:ascii="Calibri" w:hAnsi="Calibri" w:cs="Calibri"/>
          <w:lang w:val="en-US"/>
        </w:rPr>
        <w:t xml:space="preserve">●  PT: Which functionalities did you propose regarding </w:t>
      </w:r>
      <w:r w:rsidRPr="000C700A">
        <w:rPr>
          <w:rFonts w:ascii="Calibri" w:hAnsi="Calibri" w:cs="Calibri"/>
          <w:b/>
          <w:bCs/>
          <w:lang w:val="en-US"/>
        </w:rPr>
        <w:t xml:space="preserve">external triggers </w:t>
      </w:r>
      <w:r w:rsidRPr="000C700A">
        <w:rPr>
          <w:rFonts w:ascii="Calibri" w:hAnsi="Calibri" w:cs="Calibri"/>
          <w:lang w:val="en-US"/>
        </w:rPr>
        <w:t xml:space="preserve">and why? </w:t>
      </w:r>
    </w:p>
    <w:p w:rsidR="009C773F" w:rsidRPr="000C700A" w:rsidRDefault="009C773F" w:rsidP="000C700A">
      <w:pPr>
        <w:ind w:left="709" w:hanging="283"/>
        <w:rPr>
          <w:rFonts w:cstheme="minorHAnsi"/>
          <w:i/>
          <w:lang w:val="en-US"/>
        </w:rPr>
      </w:pPr>
      <w:r w:rsidRPr="000C700A">
        <w:rPr>
          <w:rFonts w:ascii="MS Gothic" w:eastAsia="MS Gothic" w:hAnsi="MS Gothic" w:cs="MS Gothic" w:hint="eastAsia"/>
          <w:lang w:val="en-US"/>
        </w:rPr>
        <w:t> </w:t>
      </w:r>
      <w:r w:rsidR="000C700A">
        <w:rPr>
          <w:rFonts w:eastAsia="MS Gothic" w:cstheme="minorHAnsi"/>
          <w:i/>
          <w:lang w:val="en-US"/>
        </w:rPr>
        <w:tab/>
      </w:r>
      <w:r w:rsidR="000C700A" w:rsidRPr="008263FD">
        <w:rPr>
          <w:rFonts w:ascii="Calibri" w:hAnsi="Calibri" w:cs="Calibri"/>
          <w:i/>
          <w:lang w:val="en-US"/>
        </w:rPr>
        <w:t>For the external trigger we came up with a notification system that would send reminders to our users</w:t>
      </w:r>
      <w:r w:rsidR="007D18D4" w:rsidRPr="008263FD">
        <w:rPr>
          <w:rFonts w:ascii="Calibri" w:hAnsi="Calibri" w:cs="Calibri"/>
          <w:i/>
          <w:lang w:val="en-US"/>
        </w:rPr>
        <w:t xml:space="preserve"> every week to remind them to use our app.</w:t>
      </w:r>
    </w:p>
    <w:p w:rsidR="009C773F" w:rsidRPr="00104AE9" w:rsidRDefault="009C773F" w:rsidP="009C773F">
      <w:pPr>
        <w:numPr>
          <w:ilvl w:val="0"/>
          <w:numId w:val="2"/>
        </w:numPr>
        <w:rPr>
          <w:rFonts w:ascii="Calibri" w:hAnsi="Calibri" w:cs="Calibri"/>
          <w:lang w:val="en-US"/>
        </w:rPr>
      </w:pPr>
      <w:r w:rsidRPr="000C700A">
        <w:rPr>
          <w:rFonts w:ascii="Calibri" w:hAnsi="Calibri" w:cs="Calibri"/>
          <w:lang w:val="en-US"/>
        </w:rPr>
        <w:t xml:space="preserve">●  DC: Which features did you develop to address the </w:t>
      </w:r>
      <w:r w:rsidRPr="000C700A">
        <w:rPr>
          <w:rFonts w:ascii="Calibri" w:hAnsi="Calibri" w:cs="Calibri"/>
          <w:b/>
          <w:bCs/>
          <w:lang w:val="en-US"/>
        </w:rPr>
        <w:t xml:space="preserve">external triggers </w:t>
      </w:r>
      <w:r w:rsidRPr="000C700A">
        <w:rPr>
          <w:rFonts w:ascii="Calibri" w:hAnsi="Calibri" w:cs="Calibri"/>
          <w:lang w:val="en-US"/>
        </w:rPr>
        <w:t xml:space="preserve">and why? </w:t>
      </w:r>
      <w:r w:rsidRPr="000C700A">
        <w:rPr>
          <w:rFonts w:ascii="MS Gothic" w:eastAsia="MS Gothic" w:hAnsi="MS Gothic" w:cs="MS Gothic" w:hint="eastAsia"/>
          <w:lang w:val="en-US"/>
        </w:rPr>
        <w:t> </w:t>
      </w:r>
    </w:p>
    <w:p w:rsidR="00104AE9" w:rsidRPr="000C700A" w:rsidRDefault="00104AE9" w:rsidP="009C773F">
      <w:pPr>
        <w:numPr>
          <w:ilvl w:val="0"/>
          <w:numId w:val="2"/>
        </w:numPr>
        <w:rPr>
          <w:rFonts w:ascii="Calibri" w:hAnsi="Calibri" w:cs="Calibri"/>
          <w:lang w:val="en-US"/>
        </w:rPr>
      </w:pPr>
      <w:r>
        <w:rPr>
          <w:rFonts w:ascii="Calibri" w:hAnsi="Calibri" w:cs="Calibri"/>
          <w:i/>
          <w:lang w:val="en-US"/>
        </w:rPr>
        <w:t>We did not implement an external trigger because of time constraints.</w:t>
      </w:r>
    </w:p>
    <w:p w:rsidR="009C773F" w:rsidRPr="000C700A" w:rsidRDefault="009C773F" w:rsidP="009C773F">
      <w:pPr>
        <w:numPr>
          <w:ilvl w:val="0"/>
          <w:numId w:val="2"/>
        </w:numPr>
        <w:rPr>
          <w:rFonts w:ascii="Calibri" w:hAnsi="Calibri" w:cs="Calibri"/>
          <w:lang w:val="en-US"/>
        </w:rPr>
      </w:pPr>
      <w:r w:rsidRPr="000C700A">
        <w:rPr>
          <w:rFonts w:ascii="Calibri" w:hAnsi="Calibri" w:cs="Calibri"/>
          <w:lang w:val="en-US"/>
        </w:rPr>
        <w:t xml:space="preserve">●  PT &amp; DC: How was the interaction between both PT &amp; DC students and how did you come to the final functionalities providing </w:t>
      </w:r>
      <w:r w:rsidRPr="000C700A">
        <w:rPr>
          <w:rFonts w:ascii="Calibri" w:hAnsi="Calibri" w:cs="Calibri"/>
          <w:b/>
          <w:bCs/>
          <w:lang w:val="en-US"/>
        </w:rPr>
        <w:t>external triggers</w:t>
      </w:r>
      <w:r w:rsidRPr="000C700A">
        <w:rPr>
          <w:rFonts w:ascii="Calibri" w:hAnsi="Calibri" w:cs="Calibri"/>
          <w:lang w:val="en-US"/>
        </w:rPr>
        <w:t xml:space="preserve"> ? </w:t>
      </w:r>
      <w:r w:rsidRPr="000C700A">
        <w:rPr>
          <w:rFonts w:ascii="MS Gothic" w:eastAsia="MS Gothic" w:hAnsi="MS Gothic" w:cs="MS Gothic" w:hint="eastAsia"/>
          <w:lang w:val="en-US"/>
        </w:rPr>
        <w:t> </w:t>
      </w:r>
    </w:p>
    <w:p w:rsidR="009C773F" w:rsidRPr="00BA61F3" w:rsidRDefault="007D18D4" w:rsidP="009C773F">
      <w:pPr>
        <w:numPr>
          <w:ilvl w:val="0"/>
          <w:numId w:val="2"/>
        </w:numPr>
        <w:rPr>
          <w:rFonts w:ascii="Calibri" w:eastAsia="MS Gothic" w:hAnsi="Calibri" w:cs="Calibri"/>
          <w:lang w:val="en-US"/>
        </w:rPr>
      </w:pPr>
      <w:r w:rsidRPr="007D18D4">
        <w:rPr>
          <w:rFonts w:ascii="Calibri" w:hAnsi="Calibri" w:cs="Calibri"/>
          <w:i/>
          <w:lang w:val="en-US"/>
        </w:rPr>
        <w:t>Due to unforeseen circumstances within the DC group there was not enough time to elaborate on this function</w:t>
      </w:r>
      <w:r>
        <w:rPr>
          <w:rFonts w:ascii="Calibri" w:hAnsi="Calibri" w:cs="Calibri"/>
          <w:i/>
          <w:lang w:val="en-US"/>
        </w:rPr>
        <w:t>.</w:t>
      </w:r>
    </w:p>
    <w:p w:rsidR="00BA61F3" w:rsidRDefault="00BA61F3" w:rsidP="009C773F">
      <w:pPr>
        <w:numPr>
          <w:ilvl w:val="0"/>
          <w:numId w:val="2"/>
        </w:numPr>
        <w:rPr>
          <w:rFonts w:ascii="Calibri" w:eastAsia="MS Gothic" w:hAnsi="Calibri" w:cs="Calibri"/>
          <w:lang w:val="en-US"/>
        </w:rPr>
      </w:pPr>
      <w:r>
        <w:rPr>
          <w:rFonts w:ascii="Calibri" w:eastAsia="MS Gothic" w:hAnsi="Calibri" w:cs="Calibri"/>
          <w:lang w:val="en-US"/>
        </w:rPr>
        <w:t>-----------------------------</w:t>
      </w:r>
    </w:p>
    <w:p w:rsidR="00BA61F3" w:rsidRPr="00BA61F3" w:rsidRDefault="00BA61F3" w:rsidP="009C773F">
      <w:pPr>
        <w:numPr>
          <w:ilvl w:val="0"/>
          <w:numId w:val="2"/>
        </w:numPr>
        <w:rPr>
          <w:rFonts w:ascii="Calibri" w:eastAsia="MS Gothic" w:hAnsi="Calibri" w:cs="Calibri"/>
          <w:lang w:val="en-US"/>
        </w:rPr>
      </w:pPr>
      <w:r>
        <w:rPr>
          <w:rFonts w:ascii="Calibri" w:eastAsia="MS Gothic" w:hAnsi="Calibri" w:cs="Calibri"/>
          <w:i/>
          <w:lang w:val="en-US"/>
        </w:rPr>
        <w:t>The PT group told us about the notification system idea less than a week before the deadline. Because of time constraints with the assignment and issues with the group, we could not fit this feature into our planning anymore.</w:t>
      </w:r>
    </w:p>
    <w:p w:rsidR="00BA61F3" w:rsidRPr="007D18D4" w:rsidRDefault="00BA61F3" w:rsidP="009C773F">
      <w:pPr>
        <w:numPr>
          <w:ilvl w:val="0"/>
          <w:numId w:val="2"/>
        </w:numPr>
        <w:rPr>
          <w:rFonts w:ascii="Calibri" w:eastAsia="MS Gothic" w:hAnsi="Calibri" w:cs="Calibri"/>
          <w:lang w:val="en-US"/>
        </w:rPr>
      </w:pPr>
    </w:p>
    <w:p w:rsidR="007D18D4" w:rsidRDefault="007D18D4" w:rsidP="007D18D4">
      <w:pPr>
        <w:rPr>
          <w:rFonts w:ascii="Calibri" w:eastAsia="MS Gothic" w:hAnsi="Calibri" w:cs="Calibri"/>
          <w:lang w:val="en-US"/>
        </w:rPr>
      </w:pPr>
    </w:p>
    <w:p w:rsidR="00BA61F3" w:rsidRDefault="00BA61F3" w:rsidP="007D18D4">
      <w:pPr>
        <w:rPr>
          <w:rFonts w:ascii="Calibri" w:eastAsia="MS Gothic" w:hAnsi="Calibri" w:cs="Calibri"/>
          <w:lang w:val="en-US"/>
        </w:rPr>
      </w:pPr>
    </w:p>
    <w:p w:rsidR="00BA61F3" w:rsidRDefault="00BA61F3" w:rsidP="007D18D4">
      <w:pPr>
        <w:rPr>
          <w:rFonts w:ascii="Calibri" w:eastAsia="MS Gothic" w:hAnsi="Calibri" w:cs="Calibri"/>
          <w:lang w:val="en-US"/>
        </w:rPr>
      </w:pPr>
    </w:p>
    <w:p w:rsidR="00BA61F3" w:rsidRDefault="00BA61F3" w:rsidP="007D18D4">
      <w:pPr>
        <w:rPr>
          <w:rFonts w:ascii="Calibri" w:eastAsia="MS Gothic" w:hAnsi="Calibri" w:cs="Calibri"/>
          <w:lang w:val="en-US"/>
        </w:rPr>
      </w:pPr>
    </w:p>
    <w:p w:rsidR="007D18D4" w:rsidRPr="007D18D4" w:rsidRDefault="007D18D4" w:rsidP="007D18D4">
      <w:pPr>
        <w:rPr>
          <w:rFonts w:ascii="Calibri" w:eastAsia="MS Gothic" w:hAnsi="Calibri" w:cs="Calibri"/>
          <w:lang w:val="en-US"/>
        </w:rPr>
      </w:pPr>
    </w:p>
    <w:p w:rsidR="009C773F" w:rsidRPr="000C700A" w:rsidRDefault="009C773F" w:rsidP="009C773F">
      <w:pPr>
        <w:rPr>
          <w:rFonts w:ascii="Calibri" w:eastAsia="MS Gothic" w:hAnsi="Calibri" w:cs="Calibri"/>
          <w:lang w:val="en-US"/>
        </w:rPr>
      </w:pPr>
      <w:r w:rsidRPr="000C700A">
        <w:rPr>
          <w:rFonts w:ascii="Calibri" w:hAnsi="Calibri" w:cs="Calibri"/>
          <w:lang w:val="en-US"/>
        </w:rPr>
        <w:lastRenderedPageBreak/>
        <w:t xml:space="preserve">ACTION </w:t>
      </w:r>
      <w:r w:rsidRPr="000C700A">
        <w:rPr>
          <w:rFonts w:ascii="MS Gothic" w:eastAsia="MS Gothic" w:hAnsi="MS Gothic" w:cs="MS Gothic" w:hint="eastAsia"/>
          <w:lang w:val="en-US"/>
        </w:rPr>
        <w:t> </w:t>
      </w:r>
    </w:p>
    <w:p w:rsidR="009C773F" w:rsidRPr="000C700A" w:rsidRDefault="009C773F" w:rsidP="009C773F">
      <w:pPr>
        <w:rPr>
          <w:rFonts w:ascii="Calibri" w:hAnsi="Calibri" w:cs="Calibri"/>
          <w:lang w:val="en-US"/>
        </w:rPr>
      </w:pPr>
      <w:r w:rsidRPr="000C700A">
        <w:rPr>
          <w:rFonts w:ascii="Calibri" w:hAnsi="Calibri" w:cs="Calibri"/>
          <w:lang w:val="en-US"/>
        </w:rPr>
        <w:t xml:space="preserve">3. What actions do you provide and what did you do to make these actions </w:t>
      </w:r>
      <w:r w:rsidRPr="000C700A">
        <w:rPr>
          <w:rFonts w:ascii="Calibri" w:hAnsi="Calibri" w:cs="Calibri"/>
          <w:b/>
          <w:bCs/>
          <w:lang w:val="en-US"/>
        </w:rPr>
        <w:t xml:space="preserve">easy to use </w:t>
      </w:r>
      <w:r w:rsidRPr="000C700A">
        <w:rPr>
          <w:rFonts w:ascii="Calibri" w:hAnsi="Calibri" w:cs="Calibri"/>
          <w:lang w:val="en-US"/>
        </w:rPr>
        <w:t xml:space="preserve">or to increase </w:t>
      </w:r>
      <w:r w:rsidRPr="000C700A">
        <w:rPr>
          <w:rFonts w:ascii="Calibri" w:hAnsi="Calibri" w:cs="Calibri"/>
          <w:b/>
          <w:bCs/>
          <w:lang w:val="en-US"/>
        </w:rPr>
        <w:t xml:space="preserve">simplicity </w:t>
      </w:r>
      <w:r w:rsidRPr="000C700A">
        <w:rPr>
          <w:rFonts w:ascii="Calibri" w:hAnsi="Calibri" w:cs="Calibri"/>
          <w:lang w:val="en-US"/>
        </w:rPr>
        <w:t xml:space="preserve">( </w:t>
      </w:r>
      <w:r w:rsidRPr="000C700A">
        <w:rPr>
          <w:rFonts w:ascii="Calibri" w:hAnsi="Calibri" w:cs="Calibri"/>
          <w:i/>
          <w:iCs/>
          <w:lang w:val="en-US"/>
        </w:rPr>
        <w:t xml:space="preserve">e.g., </w:t>
      </w:r>
      <w:r w:rsidRPr="000C700A">
        <w:rPr>
          <w:rFonts w:ascii="Calibri" w:hAnsi="Calibri" w:cs="Calibri"/>
          <w:lang w:val="en-US"/>
        </w:rPr>
        <w:t xml:space="preserve">in the registration process, selecting categories of boards, create/edit/remove boards, when searching for ideas, when following boards and people, etc.) </w:t>
      </w:r>
      <w:r w:rsidRPr="000C700A">
        <w:rPr>
          <w:rFonts w:ascii="MS Gothic" w:eastAsia="MS Gothic" w:hAnsi="MS Gothic" w:cs="MS Gothic" w:hint="eastAsia"/>
          <w:lang w:val="en-US"/>
        </w:rPr>
        <w:t> </w:t>
      </w:r>
    </w:p>
    <w:p w:rsidR="009C773F" w:rsidRPr="007D18D4" w:rsidRDefault="009C773F" w:rsidP="009C773F">
      <w:pPr>
        <w:numPr>
          <w:ilvl w:val="0"/>
          <w:numId w:val="3"/>
        </w:numPr>
        <w:rPr>
          <w:rFonts w:ascii="Calibri" w:hAnsi="Calibri" w:cs="Calibri"/>
          <w:lang w:val="en-US"/>
        </w:rPr>
      </w:pPr>
      <w:r w:rsidRPr="000C700A">
        <w:rPr>
          <w:rFonts w:ascii="Calibri" w:hAnsi="Calibri" w:cs="Calibri"/>
          <w:lang w:val="en-US"/>
        </w:rPr>
        <w:t xml:space="preserve">●  PT: Which functionalities did you propose regarding the required </w:t>
      </w:r>
      <w:r w:rsidRPr="000C700A">
        <w:rPr>
          <w:rFonts w:ascii="Calibri" w:hAnsi="Calibri" w:cs="Calibri"/>
          <w:b/>
          <w:bCs/>
          <w:lang w:val="en-US"/>
        </w:rPr>
        <w:t xml:space="preserve">actions </w:t>
      </w:r>
      <w:r w:rsidRPr="000C700A">
        <w:rPr>
          <w:rFonts w:ascii="Calibri" w:hAnsi="Calibri" w:cs="Calibri"/>
          <w:lang w:val="en-US"/>
        </w:rPr>
        <w:t xml:space="preserve">and their simplicity? How did you make intended tasks easier? Did you make use of heuristics? </w:t>
      </w:r>
      <w:r w:rsidRPr="000C700A">
        <w:rPr>
          <w:rFonts w:ascii="MS Gothic" w:eastAsia="MS Gothic" w:hAnsi="MS Gothic" w:cs="MS Gothic" w:hint="eastAsia"/>
          <w:lang w:val="en-US"/>
        </w:rPr>
        <w:t> </w:t>
      </w:r>
    </w:p>
    <w:p w:rsidR="008B7967" w:rsidRPr="000F272E" w:rsidRDefault="008B7967" w:rsidP="007D18D4">
      <w:pPr>
        <w:ind w:left="708"/>
        <w:rPr>
          <w:rFonts w:ascii="Calibri" w:hAnsi="Calibri" w:cs="Calibri"/>
          <w:i/>
          <w:lang w:val="en-US"/>
        </w:rPr>
      </w:pPr>
      <w:r w:rsidRPr="000F272E">
        <w:rPr>
          <w:rFonts w:ascii="Calibri" w:hAnsi="Calibri" w:cs="Calibri"/>
          <w:i/>
          <w:lang w:val="en-US"/>
        </w:rPr>
        <w:t xml:space="preserve">One of the actions is the possibility to add your own </w:t>
      </w:r>
      <w:r w:rsidR="00CA6C8F" w:rsidRPr="000F272E">
        <w:rPr>
          <w:rFonts w:ascii="Calibri" w:hAnsi="Calibri" w:cs="Calibri"/>
          <w:i/>
          <w:lang w:val="en-US"/>
        </w:rPr>
        <w:t>recipes</w:t>
      </w:r>
      <w:r w:rsidRPr="000F272E">
        <w:rPr>
          <w:rFonts w:ascii="Calibri" w:hAnsi="Calibri" w:cs="Calibri"/>
          <w:i/>
          <w:lang w:val="en-US"/>
        </w:rPr>
        <w:t xml:space="preserve">. </w:t>
      </w:r>
      <w:r w:rsidR="00CA6C8F" w:rsidRPr="000F272E">
        <w:rPr>
          <w:rFonts w:ascii="Calibri" w:hAnsi="Calibri" w:cs="Calibri"/>
          <w:i/>
          <w:lang w:val="en-US"/>
        </w:rPr>
        <w:t xml:space="preserve">Due to the </w:t>
      </w:r>
      <w:proofErr w:type="spellStart"/>
      <w:r w:rsidR="00CA6C8F" w:rsidRPr="000F272E">
        <w:rPr>
          <w:rFonts w:ascii="Calibri" w:hAnsi="Calibri" w:cs="Calibri"/>
          <w:i/>
          <w:lang w:val="en-US"/>
        </w:rPr>
        <w:t>pinterest-ish</w:t>
      </w:r>
      <w:proofErr w:type="spellEnd"/>
      <w:r w:rsidR="00CA6C8F" w:rsidRPr="000F272E">
        <w:rPr>
          <w:rFonts w:ascii="Calibri" w:hAnsi="Calibri" w:cs="Calibri"/>
          <w:i/>
          <w:lang w:val="en-US"/>
        </w:rPr>
        <w:t xml:space="preserve"> framework this didn’t really oppose a problem.</w:t>
      </w:r>
    </w:p>
    <w:p w:rsidR="007D18D4" w:rsidRPr="000F272E" w:rsidRDefault="008B7967" w:rsidP="007D18D4">
      <w:pPr>
        <w:ind w:left="708"/>
        <w:rPr>
          <w:rFonts w:ascii="Calibri" w:hAnsi="Calibri" w:cs="Calibri"/>
          <w:i/>
          <w:lang w:val="en-US"/>
        </w:rPr>
      </w:pPr>
      <w:r w:rsidRPr="000F272E">
        <w:rPr>
          <w:rFonts w:ascii="Calibri" w:hAnsi="Calibri" w:cs="Calibri"/>
          <w:i/>
          <w:lang w:val="en-US"/>
        </w:rPr>
        <w:t xml:space="preserve">The heuristics we took in consideration were promotion, famous recipes from famous chefs etc. </w:t>
      </w:r>
    </w:p>
    <w:p w:rsidR="00D626ED" w:rsidRDefault="009C773F" w:rsidP="009C773F">
      <w:pPr>
        <w:numPr>
          <w:ilvl w:val="0"/>
          <w:numId w:val="3"/>
        </w:numPr>
        <w:rPr>
          <w:rFonts w:ascii="Calibri" w:hAnsi="Calibri" w:cs="Calibri"/>
          <w:lang w:val="en-US"/>
        </w:rPr>
      </w:pPr>
      <w:r w:rsidRPr="000C700A">
        <w:rPr>
          <w:rFonts w:ascii="Calibri" w:hAnsi="Calibri" w:cs="Calibri"/>
          <w:lang w:val="en-US"/>
        </w:rPr>
        <w:t xml:space="preserve">●  DC: What did you develop to address these </w:t>
      </w:r>
      <w:r w:rsidRPr="000C700A">
        <w:rPr>
          <w:rFonts w:ascii="Calibri" w:hAnsi="Calibri" w:cs="Calibri"/>
          <w:b/>
          <w:bCs/>
          <w:lang w:val="en-US"/>
        </w:rPr>
        <w:t>actions</w:t>
      </w:r>
      <w:r w:rsidRPr="000C700A">
        <w:rPr>
          <w:rFonts w:ascii="Calibri" w:hAnsi="Calibri" w:cs="Calibri"/>
          <w:lang w:val="en-US"/>
        </w:rPr>
        <w:t xml:space="preserve"> and why? </w:t>
      </w:r>
    </w:p>
    <w:p w:rsidR="009C773F" w:rsidRPr="00D626ED" w:rsidRDefault="00D626ED" w:rsidP="009C773F">
      <w:pPr>
        <w:numPr>
          <w:ilvl w:val="0"/>
          <w:numId w:val="3"/>
        </w:numPr>
        <w:rPr>
          <w:rFonts w:ascii="Calibri" w:hAnsi="Calibri" w:cs="Calibri"/>
          <w:i/>
          <w:lang w:val="en-US"/>
        </w:rPr>
      </w:pPr>
      <w:r w:rsidRPr="00D626ED">
        <w:rPr>
          <w:rFonts w:ascii="Calibri" w:hAnsi="Calibri" w:cs="Calibri"/>
          <w:i/>
          <w:lang w:val="en-US"/>
        </w:rPr>
        <w:t xml:space="preserve">We mainly followed the requirements from out </w:t>
      </w:r>
      <w:proofErr w:type="spellStart"/>
      <w:r w:rsidRPr="00D626ED">
        <w:rPr>
          <w:rFonts w:ascii="Calibri" w:hAnsi="Calibri" w:cs="Calibri"/>
          <w:i/>
          <w:lang w:val="en-US"/>
        </w:rPr>
        <w:t>pinterest</w:t>
      </w:r>
      <w:proofErr w:type="spellEnd"/>
      <w:r w:rsidRPr="00D626ED">
        <w:rPr>
          <w:rFonts w:ascii="Calibri" w:hAnsi="Calibri" w:cs="Calibri"/>
          <w:i/>
          <w:lang w:val="en-US"/>
        </w:rPr>
        <w:t xml:space="preserve"> assignment, and tried to make these requirements user-friendly. </w:t>
      </w:r>
      <w:r w:rsidR="00325727" w:rsidRPr="00D626ED">
        <w:rPr>
          <w:rFonts w:ascii="Calibri" w:hAnsi="Calibri" w:cs="Calibri"/>
          <w:i/>
          <w:lang w:val="en-US"/>
        </w:rPr>
        <w:t>Aside</w:t>
      </w:r>
      <w:bookmarkStart w:id="0" w:name="_GoBack"/>
      <w:bookmarkEnd w:id="0"/>
      <w:r w:rsidRPr="00D626ED">
        <w:rPr>
          <w:rFonts w:ascii="Calibri" w:hAnsi="Calibri" w:cs="Calibri"/>
          <w:i/>
          <w:lang w:val="en-US"/>
        </w:rPr>
        <w:t xml:space="preserve"> from this, we did not add anything else.</w:t>
      </w:r>
      <w:r w:rsidR="009C773F" w:rsidRPr="00D626ED">
        <w:rPr>
          <w:rFonts w:ascii="MS Gothic" w:eastAsia="MS Gothic" w:hAnsi="MS Gothic" w:cs="MS Gothic" w:hint="eastAsia"/>
          <w:i/>
          <w:lang w:val="en-US"/>
        </w:rPr>
        <w:t> </w:t>
      </w:r>
    </w:p>
    <w:p w:rsidR="007D18D4" w:rsidRDefault="009C773F" w:rsidP="009C773F">
      <w:pPr>
        <w:numPr>
          <w:ilvl w:val="0"/>
          <w:numId w:val="3"/>
        </w:numPr>
        <w:rPr>
          <w:rFonts w:ascii="Calibri" w:hAnsi="Calibri" w:cs="Calibri"/>
          <w:lang w:val="en-US"/>
        </w:rPr>
      </w:pPr>
      <w:r w:rsidRPr="000C700A">
        <w:rPr>
          <w:rFonts w:ascii="Calibri" w:hAnsi="Calibri" w:cs="Calibri"/>
          <w:lang w:val="en-US"/>
        </w:rPr>
        <w:t xml:space="preserve">●  PT &amp; DC: How was the interaction between both PT &amp; DC students </w:t>
      </w:r>
      <w:r w:rsidRPr="000C700A">
        <w:rPr>
          <w:rFonts w:ascii="MS Gothic" w:eastAsia="MS Gothic" w:hAnsi="MS Gothic" w:cs="MS Gothic" w:hint="eastAsia"/>
          <w:lang w:val="en-US"/>
        </w:rPr>
        <w:t> </w:t>
      </w:r>
      <w:r w:rsidRPr="000C700A">
        <w:rPr>
          <w:rFonts w:ascii="Calibri" w:hAnsi="Calibri" w:cs="Calibri"/>
          <w:lang w:val="en-US"/>
        </w:rPr>
        <w:t xml:space="preserve">and how did you come to the final functionalities providing </w:t>
      </w:r>
      <w:r w:rsidRPr="000C700A">
        <w:rPr>
          <w:rFonts w:ascii="Calibri" w:hAnsi="Calibri" w:cs="Calibri"/>
          <w:b/>
          <w:bCs/>
          <w:lang w:val="en-US"/>
        </w:rPr>
        <w:t>actions</w:t>
      </w:r>
      <w:r w:rsidRPr="000C700A">
        <w:rPr>
          <w:rFonts w:ascii="Calibri" w:hAnsi="Calibri" w:cs="Calibri"/>
          <w:lang w:val="en-US"/>
        </w:rPr>
        <w:t xml:space="preserve"> ? </w:t>
      </w:r>
    </w:p>
    <w:p w:rsidR="007D18D4" w:rsidRPr="00CA6C8F" w:rsidRDefault="00CA6C8F" w:rsidP="009C773F">
      <w:pPr>
        <w:numPr>
          <w:ilvl w:val="0"/>
          <w:numId w:val="3"/>
        </w:numPr>
        <w:rPr>
          <w:rFonts w:ascii="Calibri" w:hAnsi="Calibri" w:cs="Calibri"/>
          <w:lang w:val="en-US"/>
        </w:rPr>
      </w:pPr>
      <w:r>
        <w:rPr>
          <w:rFonts w:ascii="Calibri" w:hAnsi="Calibri" w:cs="Calibri"/>
          <w:i/>
          <w:lang w:val="en-US"/>
        </w:rPr>
        <w:t>Most of the actions are connected to the original Pinterest assignment. So we agreed pretty soon to implement those.</w:t>
      </w:r>
    </w:p>
    <w:p w:rsidR="00CA6C8F" w:rsidRPr="00CA6C8F" w:rsidRDefault="00CA6C8F" w:rsidP="009C773F">
      <w:pPr>
        <w:numPr>
          <w:ilvl w:val="0"/>
          <w:numId w:val="3"/>
        </w:numPr>
        <w:rPr>
          <w:rFonts w:ascii="Calibri" w:hAnsi="Calibri" w:cs="Calibri"/>
          <w:lang w:val="en-US"/>
        </w:rPr>
      </w:pPr>
      <w:r>
        <w:rPr>
          <w:rFonts w:ascii="Calibri" w:hAnsi="Calibri" w:cs="Calibri"/>
          <w:i/>
          <w:lang w:val="en-US"/>
        </w:rPr>
        <w:t>Heuristics for promotions are more hypothetical for future versions due to the difficulty to implement those in this system. Famous recipes by famous chefs are easy to add.</w:t>
      </w:r>
    </w:p>
    <w:p w:rsidR="00CA6C8F" w:rsidRDefault="00CA6C8F" w:rsidP="00CA6C8F">
      <w:pPr>
        <w:rPr>
          <w:rFonts w:ascii="Calibri" w:hAnsi="Calibri" w:cs="Calibri"/>
          <w:i/>
          <w:lang w:val="en-US"/>
        </w:rPr>
      </w:pPr>
    </w:p>
    <w:p w:rsidR="00CA6C8F" w:rsidRDefault="00CA6C8F" w:rsidP="00CA6C8F">
      <w:pPr>
        <w:rPr>
          <w:rFonts w:ascii="Calibri" w:hAnsi="Calibri" w:cs="Calibri"/>
          <w:lang w:val="en-US"/>
        </w:rPr>
      </w:pPr>
    </w:p>
    <w:p w:rsidR="007D18D4" w:rsidRPr="007D18D4" w:rsidRDefault="009C773F" w:rsidP="007D18D4">
      <w:pPr>
        <w:rPr>
          <w:rFonts w:ascii="Calibri" w:hAnsi="Calibri" w:cs="Calibri"/>
          <w:lang w:val="en-US"/>
        </w:rPr>
      </w:pPr>
      <w:r w:rsidRPr="000C700A">
        <w:rPr>
          <w:rFonts w:ascii="Calibri" w:hAnsi="Calibri" w:cs="Calibri"/>
          <w:lang w:val="en-US"/>
        </w:rPr>
        <w:t xml:space="preserve">VARIABLE REWARDS </w:t>
      </w:r>
      <w:r w:rsidRPr="000C700A">
        <w:rPr>
          <w:rFonts w:ascii="MS Gothic" w:eastAsia="MS Gothic" w:hAnsi="MS Gothic" w:cs="MS Gothic" w:hint="eastAsia"/>
          <w:lang w:val="en-US"/>
        </w:rPr>
        <w:t> </w:t>
      </w:r>
    </w:p>
    <w:p w:rsidR="009C773F" w:rsidRPr="000C700A" w:rsidRDefault="009C773F" w:rsidP="007D18D4">
      <w:pPr>
        <w:rPr>
          <w:rFonts w:ascii="Calibri" w:hAnsi="Calibri" w:cs="Calibri"/>
          <w:lang w:val="en-US"/>
        </w:rPr>
      </w:pPr>
      <w:r w:rsidRPr="000C700A">
        <w:rPr>
          <w:rFonts w:ascii="Calibri" w:hAnsi="Calibri" w:cs="Calibri"/>
          <w:lang w:val="en-US"/>
        </w:rPr>
        <w:t xml:space="preserve">4. Which </w:t>
      </w:r>
      <w:r w:rsidRPr="000C700A">
        <w:rPr>
          <w:rFonts w:ascii="Calibri" w:hAnsi="Calibri" w:cs="Calibri"/>
          <w:b/>
          <w:bCs/>
          <w:lang w:val="en-US"/>
        </w:rPr>
        <w:t xml:space="preserve">rewards </w:t>
      </w:r>
      <w:r w:rsidRPr="000C700A">
        <w:rPr>
          <w:rFonts w:ascii="Calibri" w:hAnsi="Calibri" w:cs="Calibri"/>
          <w:lang w:val="en-US"/>
        </w:rPr>
        <w:t xml:space="preserve">does the application offer? How does these rewards fit into the narrative of why the application is used? </w:t>
      </w:r>
      <w:r w:rsidRPr="000C700A">
        <w:rPr>
          <w:rFonts w:ascii="MS Gothic" w:eastAsia="MS Gothic" w:hAnsi="MS Gothic" w:cs="MS Gothic" w:hint="eastAsia"/>
          <w:lang w:val="en-US"/>
        </w:rPr>
        <w:t> </w:t>
      </w:r>
    </w:p>
    <w:p w:rsidR="009C773F" w:rsidRPr="00F13C1F" w:rsidRDefault="009C773F" w:rsidP="009C773F">
      <w:pPr>
        <w:numPr>
          <w:ilvl w:val="0"/>
          <w:numId w:val="4"/>
        </w:numPr>
        <w:rPr>
          <w:rFonts w:ascii="Calibri" w:hAnsi="Calibri" w:cs="Calibri"/>
          <w:lang w:val="en-US"/>
        </w:rPr>
      </w:pPr>
      <w:r w:rsidRPr="000C700A">
        <w:rPr>
          <w:rFonts w:ascii="Calibri" w:hAnsi="Calibri" w:cs="Calibri"/>
          <w:lang w:val="en-US"/>
        </w:rPr>
        <w:t xml:space="preserve">●  PT: What did you propose regarding the </w:t>
      </w:r>
      <w:r w:rsidRPr="000C700A">
        <w:rPr>
          <w:rFonts w:ascii="Calibri" w:hAnsi="Calibri" w:cs="Calibri"/>
          <w:b/>
          <w:bCs/>
          <w:lang w:val="en-US"/>
        </w:rPr>
        <w:t>rewards</w:t>
      </w:r>
      <w:r w:rsidRPr="000C700A">
        <w:rPr>
          <w:rFonts w:ascii="Calibri" w:hAnsi="Calibri" w:cs="Calibri"/>
          <w:lang w:val="en-US"/>
        </w:rPr>
        <w:t xml:space="preserve"> ? How do you link these back to the literature? </w:t>
      </w:r>
      <w:r w:rsidRPr="000C700A">
        <w:rPr>
          <w:rFonts w:ascii="MS Gothic" w:eastAsia="MS Gothic" w:hAnsi="MS Gothic" w:cs="MS Gothic" w:hint="eastAsia"/>
          <w:lang w:val="en-US"/>
        </w:rPr>
        <w:t> </w:t>
      </w:r>
    </w:p>
    <w:p w:rsidR="00F13C1F" w:rsidRPr="00204C7A" w:rsidRDefault="00F13C1F" w:rsidP="00F13C1F">
      <w:pPr>
        <w:numPr>
          <w:ilvl w:val="0"/>
          <w:numId w:val="4"/>
        </w:numPr>
        <w:rPr>
          <w:rFonts w:ascii="Calibri" w:hAnsi="Calibri" w:cs="Calibri"/>
          <w:i/>
          <w:lang w:val="en-US"/>
        </w:rPr>
      </w:pPr>
      <w:r w:rsidRPr="00204C7A">
        <w:rPr>
          <w:rFonts w:ascii="Calibri" w:hAnsi="Calibri" w:cs="Calibri"/>
          <w:i/>
          <w:lang w:val="en-US"/>
        </w:rPr>
        <w:t xml:space="preserve">There are three different categories for the rewards: </w:t>
      </w:r>
      <w:r>
        <w:rPr>
          <w:rFonts w:ascii="Calibri" w:hAnsi="Calibri" w:cs="Calibri"/>
          <w:i/>
          <w:lang w:val="en-US"/>
        </w:rPr>
        <w:t>Tribe, the hunt and the self.</w:t>
      </w:r>
    </w:p>
    <w:p w:rsidR="00F13C1F" w:rsidRPr="00204C7A" w:rsidRDefault="00F13C1F" w:rsidP="00F13C1F">
      <w:pPr>
        <w:numPr>
          <w:ilvl w:val="0"/>
          <w:numId w:val="4"/>
        </w:numPr>
        <w:rPr>
          <w:rFonts w:ascii="Calibri" w:hAnsi="Calibri" w:cs="Calibri"/>
          <w:i/>
          <w:lang w:val="en-US"/>
        </w:rPr>
      </w:pPr>
      <w:r w:rsidRPr="00204C7A">
        <w:rPr>
          <w:rFonts w:ascii="Calibri" w:hAnsi="Calibri" w:cs="Calibri"/>
          <w:i/>
          <w:lang w:val="en-US"/>
        </w:rPr>
        <w:t xml:space="preserve">For the tribe we have the social aspect of liking, </w:t>
      </w:r>
      <w:proofErr w:type="spellStart"/>
      <w:r w:rsidRPr="00204C7A">
        <w:rPr>
          <w:rFonts w:ascii="Calibri" w:hAnsi="Calibri" w:cs="Calibri"/>
          <w:i/>
          <w:lang w:val="en-US"/>
        </w:rPr>
        <w:t>repinning</w:t>
      </w:r>
      <w:proofErr w:type="spellEnd"/>
      <w:r w:rsidRPr="00204C7A">
        <w:rPr>
          <w:rFonts w:ascii="Calibri" w:hAnsi="Calibri" w:cs="Calibri"/>
          <w:i/>
          <w:lang w:val="en-US"/>
        </w:rPr>
        <w:t xml:space="preserve"> the recipes (according to the </w:t>
      </w:r>
      <w:proofErr w:type="spellStart"/>
      <w:r w:rsidRPr="00204C7A">
        <w:rPr>
          <w:rFonts w:ascii="Calibri" w:hAnsi="Calibri" w:cs="Calibri"/>
          <w:i/>
          <w:lang w:val="en-US"/>
        </w:rPr>
        <w:t>pinterest</w:t>
      </w:r>
      <w:proofErr w:type="spellEnd"/>
      <w:r w:rsidRPr="00204C7A">
        <w:rPr>
          <w:rFonts w:ascii="Calibri" w:hAnsi="Calibri" w:cs="Calibri"/>
          <w:i/>
          <w:lang w:val="en-US"/>
        </w:rPr>
        <w:t xml:space="preserve"> framework)</w:t>
      </w:r>
    </w:p>
    <w:p w:rsidR="00C243E2" w:rsidRPr="00204C7A" w:rsidRDefault="00C243E2" w:rsidP="00F13C1F">
      <w:pPr>
        <w:numPr>
          <w:ilvl w:val="0"/>
          <w:numId w:val="4"/>
        </w:numPr>
        <w:rPr>
          <w:rFonts w:ascii="Calibri" w:hAnsi="Calibri" w:cs="Calibri"/>
          <w:i/>
          <w:lang w:val="en-US"/>
        </w:rPr>
      </w:pPr>
      <w:r w:rsidRPr="00204C7A">
        <w:rPr>
          <w:rFonts w:ascii="Calibri" w:hAnsi="Calibri" w:cs="Calibri"/>
          <w:i/>
          <w:lang w:val="en-US"/>
        </w:rPr>
        <w:t>For the hunt we have more filter options like budget or recommendations based on previous use of the app</w:t>
      </w:r>
    </w:p>
    <w:p w:rsidR="00C243E2" w:rsidRPr="00204C7A" w:rsidRDefault="00C243E2" w:rsidP="00F13C1F">
      <w:pPr>
        <w:numPr>
          <w:ilvl w:val="0"/>
          <w:numId w:val="4"/>
        </w:numPr>
        <w:rPr>
          <w:rFonts w:ascii="Calibri" w:hAnsi="Calibri" w:cs="Calibri"/>
          <w:i/>
          <w:lang w:val="en-US"/>
        </w:rPr>
      </w:pPr>
      <w:r w:rsidRPr="00204C7A">
        <w:rPr>
          <w:rFonts w:ascii="Calibri" w:hAnsi="Calibri" w:cs="Calibri"/>
          <w:i/>
          <w:lang w:val="en-US"/>
        </w:rPr>
        <w:t>And the self is that they can receive discounts on products from partners.</w:t>
      </w:r>
    </w:p>
    <w:p w:rsidR="009C773F" w:rsidRPr="00BA61F3" w:rsidRDefault="009C773F" w:rsidP="009C773F">
      <w:pPr>
        <w:numPr>
          <w:ilvl w:val="0"/>
          <w:numId w:val="4"/>
        </w:numPr>
        <w:rPr>
          <w:rFonts w:ascii="Calibri" w:hAnsi="Calibri" w:cs="Calibri"/>
          <w:lang w:val="en-US"/>
        </w:rPr>
      </w:pPr>
      <w:r w:rsidRPr="000C700A">
        <w:rPr>
          <w:rFonts w:ascii="Calibri" w:hAnsi="Calibri" w:cs="Calibri"/>
          <w:lang w:val="en-US"/>
        </w:rPr>
        <w:t xml:space="preserve">●  DC: What did you develop regarding </w:t>
      </w:r>
      <w:r w:rsidRPr="000C700A">
        <w:rPr>
          <w:rFonts w:ascii="Calibri" w:hAnsi="Calibri" w:cs="Calibri"/>
          <w:b/>
          <w:bCs/>
          <w:lang w:val="en-US"/>
        </w:rPr>
        <w:t>rewards</w:t>
      </w:r>
      <w:r w:rsidRPr="000C700A">
        <w:rPr>
          <w:rFonts w:ascii="Calibri" w:hAnsi="Calibri" w:cs="Calibri"/>
          <w:lang w:val="en-US"/>
        </w:rPr>
        <w:t xml:space="preserve"> and why? </w:t>
      </w:r>
      <w:r w:rsidRPr="000C700A">
        <w:rPr>
          <w:rFonts w:ascii="MS Gothic" w:eastAsia="MS Gothic" w:hAnsi="MS Gothic" w:cs="MS Gothic" w:hint="eastAsia"/>
          <w:lang w:val="en-US"/>
        </w:rPr>
        <w:t> </w:t>
      </w:r>
    </w:p>
    <w:p w:rsidR="00BA61F3" w:rsidRPr="000C700A" w:rsidRDefault="00BA61F3" w:rsidP="009C773F">
      <w:pPr>
        <w:numPr>
          <w:ilvl w:val="0"/>
          <w:numId w:val="4"/>
        </w:numPr>
        <w:rPr>
          <w:rFonts w:ascii="Calibri" w:hAnsi="Calibri" w:cs="Calibri"/>
          <w:lang w:val="en-US"/>
        </w:rPr>
      </w:pPr>
      <w:r>
        <w:rPr>
          <w:rFonts w:ascii="Calibri" w:hAnsi="Calibri" w:cs="Calibri"/>
          <w:i/>
          <w:lang w:val="en-US"/>
        </w:rPr>
        <w:t>We only implemented the ‘Tribe’ reward type. This is done by allowing people to follow people and boards, which gives some ‘status’ to a certain user/board.</w:t>
      </w:r>
    </w:p>
    <w:p w:rsidR="009C773F" w:rsidRPr="00C243E2" w:rsidRDefault="009C773F" w:rsidP="009C773F">
      <w:pPr>
        <w:numPr>
          <w:ilvl w:val="0"/>
          <w:numId w:val="4"/>
        </w:numPr>
        <w:rPr>
          <w:rFonts w:ascii="Calibri" w:hAnsi="Calibri" w:cs="Calibri"/>
          <w:lang w:val="en-US"/>
        </w:rPr>
      </w:pPr>
      <w:r w:rsidRPr="000C700A">
        <w:rPr>
          <w:rFonts w:ascii="Calibri" w:hAnsi="Calibri" w:cs="Calibri"/>
          <w:lang w:val="en-US"/>
        </w:rPr>
        <w:t xml:space="preserve">●  PT &amp; DC: How was the interaction between both PT &amp; DC students </w:t>
      </w:r>
      <w:r w:rsidRPr="000C700A">
        <w:rPr>
          <w:rFonts w:ascii="MS Gothic" w:eastAsia="MS Gothic" w:hAnsi="MS Gothic" w:cs="MS Gothic" w:hint="eastAsia"/>
          <w:lang w:val="en-US"/>
        </w:rPr>
        <w:t> </w:t>
      </w:r>
      <w:r w:rsidRPr="000C700A">
        <w:rPr>
          <w:rFonts w:ascii="Calibri" w:hAnsi="Calibri" w:cs="Calibri"/>
          <w:lang w:val="en-US"/>
        </w:rPr>
        <w:t xml:space="preserve">and how did you come to the final functionalities providing </w:t>
      </w:r>
      <w:r w:rsidRPr="000C700A">
        <w:rPr>
          <w:rFonts w:ascii="Calibri" w:hAnsi="Calibri" w:cs="Calibri"/>
          <w:b/>
          <w:bCs/>
          <w:lang w:val="en-US"/>
        </w:rPr>
        <w:t>rewards</w:t>
      </w:r>
      <w:r w:rsidRPr="000C700A">
        <w:rPr>
          <w:rFonts w:ascii="Calibri" w:hAnsi="Calibri" w:cs="Calibri"/>
          <w:lang w:val="en-US"/>
        </w:rPr>
        <w:t xml:space="preserve"> ? </w:t>
      </w:r>
      <w:r w:rsidRPr="000C700A">
        <w:rPr>
          <w:rFonts w:ascii="MS Gothic" w:eastAsia="MS Gothic" w:hAnsi="MS Gothic" w:cs="MS Gothic" w:hint="eastAsia"/>
          <w:lang w:val="en-US"/>
        </w:rPr>
        <w:t> </w:t>
      </w:r>
    </w:p>
    <w:p w:rsidR="00C243E2" w:rsidRPr="00204C7A" w:rsidRDefault="00C243E2" w:rsidP="009C773F">
      <w:pPr>
        <w:numPr>
          <w:ilvl w:val="0"/>
          <w:numId w:val="4"/>
        </w:numPr>
        <w:rPr>
          <w:rFonts w:ascii="Calibri" w:hAnsi="Calibri" w:cs="Calibri"/>
          <w:i/>
          <w:lang w:val="en-US"/>
        </w:rPr>
      </w:pPr>
      <w:r w:rsidRPr="00204C7A">
        <w:rPr>
          <w:rFonts w:ascii="Calibri" w:hAnsi="Calibri" w:cs="Calibri"/>
          <w:i/>
          <w:lang w:val="en-US"/>
        </w:rPr>
        <w:t>The tribe is considered as a basic functionality due to the Pinterest framework. We didn’t have to interact on this point.</w:t>
      </w:r>
    </w:p>
    <w:p w:rsidR="00C243E2" w:rsidRPr="00204C7A" w:rsidRDefault="00C243E2" w:rsidP="009C773F">
      <w:pPr>
        <w:numPr>
          <w:ilvl w:val="0"/>
          <w:numId w:val="4"/>
        </w:numPr>
        <w:rPr>
          <w:rFonts w:ascii="Calibri" w:hAnsi="Calibri" w:cs="Calibri"/>
          <w:i/>
          <w:lang w:val="en-US"/>
        </w:rPr>
      </w:pPr>
      <w:r w:rsidRPr="00204C7A">
        <w:rPr>
          <w:rFonts w:ascii="Calibri" w:hAnsi="Calibri" w:cs="Calibri"/>
          <w:i/>
          <w:lang w:val="en-US"/>
        </w:rPr>
        <w:t>The hunt is something we mentioned in our presentations but we see it in a 2.0 version of the product as the options are pretty advanced and were impossible for the DC students to do in the scope and timeframe of the product.</w:t>
      </w:r>
    </w:p>
    <w:p w:rsidR="00C243E2" w:rsidRPr="00204C7A" w:rsidRDefault="00C243E2" w:rsidP="009C773F">
      <w:pPr>
        <w:numPr>
          <w:ilvl w:val="0"/>
          <w:numId w:val="4"/>
        </w:numPr>
        <w:rPr>
          <w:rFonts w:ascii="Calibri" w:hAnsi="Calibri" w:cs="Calibri"/>
          <w:i/>
          <w:lang w:val="en-US"/>
        </w:rPr>
      </w:pPr>
      <w:r w:rsidRPr="00204C7A">
        <w:rPr>
          <w:rFonts w:ascii="Calibri" w:hAnsi="Calibri" w:cs="Calibri"/>
          <w:i/>
          <w:lang w:val="en-US"/>
        </w:rPr>
        <w:lastRenderedPageBreak/>
        <w:t>The self is also a future possibility but no</w:t>
      </w:r>
      <w:r w:rsidR="00845FE7" w:rsidRPr="00204C7A">
        <w:rPr>
          <w:rFonts w:ascii="Calibri" w:hAnsi="Calibri" w:cs="Calibri"/>
          <w:i/>
          <w:lang w:val="en-US"/>
        </w:rPr>
        <w:t>t important in this first working version.</w:t>
      </w:r>
    </w:p>
    <w:p w:rsidR="00BA61F3" w:rsidRPr="000C700A" w:rsidRDefault="00BA61F3" w:rsidP="009C773F">
      <w:pPr>
        <w:rPr>
          <w:rFonts w:ascii="Calibri" w:hAnsi="Calibri" w:cs="Calibri"/>
          <w:lang w:val="en-US"/>
        </w:rPr>
      </w:pPr>
    </w:p>
    <w:p w:rsidR="009C773F" w:rsidRPr="000C700A" w:rsidRDefault="009C773F" w:rsidP="009C773F">
      <w:pPr>
        <w:rPr>
          <w:rFonts w:ascii="Calibri" w:hAnsi="Calibri" w:cs="Calibri"/>
          <w:lang w:val="en-US"/>
        </w:rPr>
      </w:pPr>
      <w:r w:rsidRPr="000C700A">
        <w:rPr>
          <w:rFonts w:ascii="Calibri" w:hAnsi="Calibri" w:cs="Calibri"/>
          <w:lang w:val="en-US"/>
        </w:rPr>
        <w:t xml:space="preserve">INVESTMENT </w:t>
      </w:r>
    </w:p>
    <w:p w:rsidR="009C773F" w:rsidRPr="000C700A" w:rsidRDefault="009C773F" w:rsidP="009C773F">
      <w:pPr>
        <w:rPr>
          <w:rFonts w:ascii="Calibri" w:hAnsi="Calibri" w:cs="Calibri"/>
          <w:lang w:val="en-US"/>
        </w:rPr>
      </w:pPr>
      <w:r w:rsidRPr="000C700A">
        <w:rPr>
          <w:rFonts w:ascii="Calibri" w:hAnsi="Calibri" w:cs="Calibri"/>
          <w:lang w:val="en-US"/>
        </w:rPr>
        <w:t xml:space="preserve">5. What is the </w:t>
      </w:r>
      <w:r w:rsidRPr="000C700A">
        <w:rPr>
          <w:rFonts w:ascii="Calibri" w:hAnsi="Calibri" w:cs="Calibri"/>
          <w:b/>
          <w:bCs/>
          <w:lang w:val="en-US"/>
        </w:rPr>
        <w:t xml:space="preserve">‘bit of work’ done by the users </w:t>
      </w:r>
      <w:r w:rsidRPr="000C700A">
        <w:rPr>
          <w:rFonts w:ascii="Calibri" w:hAnsi="Calibri" w:cs="Calibri"/>
          <w:lang w:val="en-US"/>
        </w:rPr>
        <w:t xml:space="preserve">to increase their likelihood of returning? ( </w:t>
      </w:r>
      <w:proofErr w:type="spellStart"/>
      <w:r w:rsidRPr="000C700A">
        <w:rPr>
          <w:rFonts w:ascii="Calibri" w:hAnsi="Calibri" w:cs="Calibri"/>
          <w:i/>
          <w:iCs/>
          <w:lang w:val="en-US"/>
        </w:rPr>
        <w:t>e.g</w:t>
      </w:r>
      <w:proofErr w:type="spellEnd"/>
      <w:r w:rsidRPr="000C700A">
        <w:rPr>
          <w:rFonts w:ascii="Calibri" w:hAnsi="Calibri" w:cs="Calibri"/>
          <w:lang w:val="en-US"/>
        </w:rPr>
        <w:t xml:space="preserve"> ., creating boards, adding new content, following others, adding friends, blocking followers, choosing categories, etc.) </w:t>
      </w:r>
    </w:p>
    <w:p w:rsidR="00075C62" w:rsidRDefault="009C773F" w:rsidP="00E47363">
      <w:pPr>
        <w:pStyle w:val="Lijstalinea"/>
        <w:numPr>
          <w:ilvl w:val="0"/>
          <w:numId w:val="9"/>
        </w:numPr>
        <w:ind w:left="993"/>
        <w:rPr>
          <w:rFonts w:ascii="Calibri" w:hAnsi="Calibri" w:cs="Calibri"/>
          <w:lang w:val="en-US"/>
        </w:rPr>
      </w:pPr>
      <w:r w:rsidRPr="00E47363">
        <w:rPr>
          <w:rFonts w:ascii="Calibri" w:hAnsi="Calibri" w:cs="Calibri"/>
          <w:lang w:val="en-US"/>
        </w:rPr>
        <w:t xml:space="preserve">PT: What did you propose regarding the user’s </w:t>
      </w:r>
      <w:r w:rsidRPr="00E47363">
        <w:rPr>
          <w:rFonts w:ascii="Calibri" w:hAnsi="Calibri" w:cs="Calibri"/>
          <w:b/>
          <w:bCs/>
          <w:lang w:val="en-US"/>
        </w:rPr>
        <w:t>investment</w:t>
      </w:r>
      <w:r w:rsidRPr="00E47363">
        <w:rPr>
          <w:rFonts w:ascii="Calibri" w:hAnsi="Calibri" w:cs="Calibri"/>
          <w:lang w:val="en-US"/>
        </w:rPr>
        <w:t xml:space="preserve"> ? Why? </w:t>
      </w:r>
    </w:p>
    <w:p w:rsidR="00E47363" w:rsidRPr="00532099" w:rsidRDefault="00532099" w:rsidP="00E47363">
      <w:pPr>
        <w:pStyle w:val="Lijstalinea"/>
        <w:ind w:left="993"/>
        <w:rPr>
          <w:rFonts w:ascii="Calibri" w:hAnsi="Calibri" w:cs="Calibri"/>
          <w:i/>
          <w:lang w:val="en-US"/>
        </w:rPr>
      </w:pPr>
      <w:r w:rsidRPr="00532099">
        <w:rPr>
          <w:rFonts w:ascii="Calibri" w:hAnsi="Calibri" w:cs="Calibri"/>
          <w:i/>
          <w:lang w:val="en-US"/>
        </w:rPr>
        <w:t>Users cannot only receive suggestions of recipes from us but also add their own recipes.</w:t>
      </w:r>
      <w:r w:rsidR="00AD7B79">
        <w:rPr>
          <w:rFonts w:ascii="Calibri" w:hAnsi="Calibri" w:cs="Calibri"/>
          <w:i/>
          <w:lang w:val="en-US"/>
        </w:rPr>
        <w:t xml:space="preserve"> Other options are rating last week recipes, sharing </w:t>
      </w:r>
      <w:r w:rsidR="00F37AB2">
        <w:rPr>
          <w:rFonts w:ascii="Calibri" w:hAnsi="Calibri" w:cs="Calibri"/>
          <w:i/>
          <w:lang w:val="en-US"/>
        </w:rPr>
        <w:t xml:space="preserve">them </w:t>
      </w:r>
      <w:r w:rsidR="00AD7B79">
        <w:rPr>
          <w:rFonts w:ascii="Calibri" w:hAnsi="Calibri" w:cs="Calibri"/>
          <w:i/>
          <w:lang w:val="en-US"/>
        </w:rPr>
        <w:t>on their profile or recommend</w:t>
      </w:r>
      <w:r w:rsidR="00F37AB2">
        <w:rPr>
          <w:rFonts w:ascii="Calibri" w:hAnsi="Calibri" w:cs="Calibri"/>
          <w:i/>
          <w:lang w:val="en-US"/>
        </w:rPr>
        <w:t xml:space="preserve"> them</w:t>
      </w:r>
      <w:r w:rsidR="00AD7B79">
        <w:rPr>
          <w:rFonts w:ascii="Calibri" w:hAnsi="Calibri" w:cs="Calibri"/>
          <w:i/>
          <w:lang w:val="en-US"/>
        </w:rPr>
        <w:t xml:space="preserve"> to friends.</w:t>
      </w:r>
      <w:r w:rsidR="00902BDA">
        <w:rPr>
          <w:rFonts w:ascii="Calibri" w:hAnsi="Calibri" w:cs="Calibri"/>
          <w:i/>
          <w:lang w:val="en-US"/>
        </w:rPr>
        <w:t xml:space="preserve"> </w:t>
      </w:r>
      <w:r w:rsidR="000B2B54">
        <w:rPr>
          <w:rFonts w:ascii="Calibri" w:hAnsi="Calibri" w:cs="Calibri"/>
          <w:i/>
          <w:lang w:val="en-US"/>
        </w:rPr>
        <w:t>This increasing attachment will keep users returning to our platform.</w:t>
      </w:r>
    </w:p>
    <w:p w:rsidR="00E364C9" w:rsidRDefault="009C773F" w:rsidP="00E47363">
      <w:pPr>
        <w:pStyle w:val="Lijstalinea"/>
        <w:numPr>
          <w:ilvl w:val="0"/>
          <w:numId w:val="9"/>
        </w:numPr>
        <w:ind w:left="993"/>
        <w:rPr>
          <w:rFonts w:ascii="Calibri" w:hAnsi="Calibri" w:cs="Calibri"/>
          <w:lang w:val="en-US"/>
        </w:rPr>
      </w:pPr>
      <w:r w:rsidRPr="00E47363">
        <w:rPr>
          <w:rFonts w:ascii="Calibri" w:hAnsi="Calibri" w:cs="Calibri"/>
          <w:lang w:val="en-US"/>
        </w:rPr>
        <w:t xml:space="preserve">DC: What did you develop regarding </w:t>
      </w:r>
      <w:r w:rsidRPr="00E47363">
        <w:rPr>
          <w:rFonts w:ascii="Calibri" w:hAnsi="Calibri" w:cs="Calibri"/>
          <w:b/>
          <w:bCs/>
          <w:lang w:val="en-US"/>
        </w:rPr>
        <w:t>investment</w:t>
      </w:r>
      <w:r w:rsidRPr="00E47363">
        <w:rPr>
          <w:rFonts w:ascii="Calibri" w:hAnsi="Calibri" w:cs="Calibri"/>
          <w:lang w:val="en-US"/>
        </w:rPr>
        <w:t xml:space="preserve"> and why?</w:t>
      </w:r>
    </w:p>
    <w:p w:rsidR="009C773F" w:rsidRPr="00E47363" w:rsidRDefault="00E364C9" w:rsidP="00E364C9">
      <w:pPr>
        <w:pStyle w:val="Lijstalinea"/>
        <w:ind w:left="993"/>
        <w:rPr>
          <w:rFonts w:ascii="Calibri" w:hAnsi="Calibri" w:cs="Calibri"/>
          <w:lang w:val="en-US"/>
        </w:rPr>
      </w:pPr>
      <w:r>
        <w:rPr>
          <w:rFonts w:ascii="Calibri" w:hAnsi="Calibri" w:cs="Calibri"/>
          <w:i/>
          <w:lang w:val="en-US"/>
        </w:rPr>
        <w:t xml:space="preserve">A user can create boards and pins, follow other people and boards, add friends, block followers, choose categories, and most other requirements given in the Pinterest assignment. </w:t>
      </w:r>
      <w:r w:rsidR="009C773F" w:rsidRPr="00E47363">
        <w:rPr>
          <w:rFonts w:ascii="Calibri" w:hAnsi="Calibri" w:cs="Calibri"/>
          <w:lang w:val="en-US"/>
        </w:rPr>
        <w:t xml:space="preserve"> </w:t>
      </w:r>
      <w:r w:rsidR="009C773F" w:rsidRPr="00E47363">
        <w:rPr>
          <w:rFonts w:ascii="MS Gothic" w:eastAsia="MS Gothic" w:hAnsi="MS Gothic" w:cs="MS Gothic" w:hint="eastAsia"/>
          <w:lang w:val="en-US"/>
        </w:rPr>
        <w:t> </w:t>
      </w:r>
    </w:p>
    <w:p w:rsidR="00E47363" w:rsidRDefault="009C773F" w:rsidP="00E47363">
      <w:pPr>
        <w:pStyle w:val="Lijstalinea"/>
        <w:numPr>
          <w:ilvl w:val="0"/>
          <w:numId w:val="9"/>
        </w:numPr>
        <w:ind w:left="993"/>
        <w:rPr>
          <w:rFonts w:ascii="Calibri" w:hAnsi="Calibri" w:cs="Calibri"/>
          <w:lang w:val="en-US"/>
        </w:rPr>
      </w:pPr>
      <w:r w:rsidRPr="00E47363">
        <w:rPr>
          <w:rFonts w:ascii="Calibri" w:hAnsi="Calibri" w:cs="Calibri"/>
          <w:lang w:val="en-US"/>
        </w:rPr>
        <w:t xml:space="preserve">PT &amp; DC: How was the interaction between both PT &amp; DC students and how did you come to the final functionalities regarding the </w:t>
      </w:r>
      <w:r w:rsidRPr="00E47363">
        <w:rPr>
          <w:rFonts w:ascii="Calibri" w:hAnsi="Calibri" w:cs="Calibri"/>
          <w:b/>
          <w:bCs/>
          <w:lang w:val="en-US"/>
        </w:rPr>
        <w:t>investment</w:t>
      </w:r>
      <w:r w:rsidRPr="00E47363">
        <w:rPr>
          <w:rFonts w:ascii="Calibri" w:hAnsi="Calibri" w:cs="Calibri"/>
          <w:lang w:val="en-US"/>
        </w:rPr>
        <w:t xml:space="preserve"> ?</w:t>
      </w:r>
    </w:p>
    <w:p w:rsidR="00E47363" w:rsidRPr="005B7239" w:rsidRDefault="006308C6" w:rsidP="005B7239">
      <w:pPr>
        <w:pStyle w:val="Lijstalinea"/>
        <w:ind w:left="993"/>
        <w:rPr>
          <w:rFonts w:ascii="Calibri" w:hAnsi="Calibri" w:cs="Calibri"/>
          <w:i/>
          <w:lang w:val="en-US"/>
        </w:rPr>
      </w:pPr>
      <w:r w:rsidRPr="006308C6">
        <w:rPr>
          <w:rFonts w:ascii="Calibri" w:hAnsi="Calibri" w:cs="Calibri"/>
          <w:i/>
          <w:lang w:val="en-US"/>
        </w:rPr>
        <w:t xml:space="preserve">The Pinterest lay-out </w:t>
      </w:r>
      <w:r w:rsidR="005B7239">
        <w:rPr>
          <w:rFonts w:ascii="Calibri" w:hAnsi="Calibri" w:cs="Calibri"/>
          <w:i/>
          <w:lang w:val="en-US"/>
        </w:rPr>
        <w:t>the DC group created, include</w:t>
      </w:r>
      <w:r w:rsidR="00E70DB6">
        <w:rPr>
          <w:rFonts w:ascii="Calibri" w:hAnsi="Calibri" w:cs="Calibri"/>
          <w:i/>
          <w:lang w:val="en-US"/>
        </w:rPr>
        <w:t>s</w:t>
      </w:r>
      <w:r w:rsidR="005B7239">
        <w:rPr>
          <w:rFonts w:ascii="Calibri" w:hAnsi="Calibri" w:cs="Calibri"/>
          <w:i/>
          <w:lang w:val="en-US"/>
        </w:rPr>
        <w:t xml:space="preserve"> adding new content, creating boards, following others, adding friends and choosing categories. </w:t>
      </w:r>
      <w:r w:rsidR="00146FBB">
        <w:rPr>
          <w:rFonts w:ascii="Calibri" w:hAnsi="Calibri" w:cs="Calibri"/>
          <w:i/>
          <w:lang w:val="en-US"/>
        </w:rPr>
        <w:t>They received the task to implement these triggers.</w:t>
      </w:r>
    </w:p>
    <w:p w:rsidR="00E47363" w:rsidRDefault="00E47363" w:rsidP="00E47363">
      <w:pPr>
        <w:rPr>
          <w:rFonts w:ascii="Calibri" w:hAnsi="Calibri" w:cs="Calibri"/>
          <w:lang w:val="en-US"/>
        </w:rPr>
      </w:pPr>
    </w:p>
    <w:p w:rsidR="009C773F" w:rsidRPr="00E47363" w:rsidRDefault="009C773F" w:rsidP="00E47363">
      <w:pPr>
        <w:rPr>
          <w:rFonts w:ascii="Calibri" w:hAnsi="Calibri" w:cs="Calibri"/>
          <w:lang w:val="en-US"/>
        </w:rPr>
      </w:pPr>
      <w:r w:rsidRPr="00E47363">
        <w:rPr>
          <w:rFonts w:ascii="Calibri" w:hAnsi="Calibri" w:cs="Calibri"/>
          <w:lang w:val="en-US"/>
        </w:rPr>
        <w:t xml:space="preserve">OTHER FUNCTIONALITIES AND GENERAL COOPERATION </w:t>
      </w:r>
    </w:p>
    <w:p w:rsidR="00402E15" w:rsidRDefault="009C773F" w:rsidP="009C773F">
      <w:pPr>
        <w:numPr>
          <w:ilvl w:val="0"/>
          <w:numId w:val="6"/>
        </w:numPr>
        <w:rPr>
          <w:rFonts w:ascii="Calibri" w:hAnsi="Calibri" w:cs="Calibri"/>
          <w:lang w:val="en-US"/>
        </w:rPr>
      </w:pPr>
      <w:r w:rsidRPr="000C700A">
        <w:rPr>
          <w:rFonts w:ascii="Calibri" w:hAnsi="Calibri" w:cs="Calibri"/>
          <w:lang w:val="en-US"/>
        </w:rPr>
        <w:t xml:space="preserve">Were there </w:t>
      </w:r>
      <w:r w:rsidRPr="000C700A">
        <w:rPr>
          <w:rFonts w:ascii="Calibri" w:hAnsi="Calibri" w:cs="Calibri"/>
          <w:b/>
          <w:bCs/>
          <w:lang w:val="en-US"/>
        </w:rPr>
        <w:t xml:space="preserve">other functionalities </w:t>
      </w:r>
      <w:r w:rsidRPr="000C700A">
        <w:rPr>
          <w:rFonts w:ascii="Calibri" w:hAnsi="Calibri" w:cs="Calibri"/>
          <w:lang w:val="en-US"/>
        </w:rPr>
        <w:t xml:space="preserve">you discussed together ( </w:t>
      </w:r>
      <w:r w:rsidRPr="000C700A">
        <w:rPr>
          <w:rFonts w:ascii="Calibri" w:hAnsi="Calibri" w:cs="Calibri"/>
          <w:i/>
          <w:iCs/>
          <w:lang w:val="en-US"/>
        </w:rPr>
        <w:t xml:space="preserve">e.g., </w:t>
      </w:r>
      <w:r w:rsidRPr="000C700A">
        <w:rPr>
          <w:rFonts w:ascii="Calibri" w:hAnsi="Calibri" w:cs="Calibri"/>
          <w:lang w:val="en-US"/>
        </w:rPr>
        <w:t>changing the privacy settings, administrators’ tasks such as data visualization or the adding of other administrators, etc.)?</w:t>
      </w:r>
    </w:p>
    <w:p w:rsidR="00934B55" w:rsidRDefault="00402E15" w:rsidP="00934B55">
      <w:pPr>
        <w:ind w:left="720"/>
        <w:rPr>
          <w:rFonts w:ascii="Calibri" w:hAnsi="Calibri" w:cs="Calibri"/>
          <w:i/>
          <w:lang w:val="en-US"/>
        </w:rPr>
      </w:pPr>
      <w:r w:rsidRPr="00934B55">
        <w:rPr>
          <w:rFonts w:ascii="Calibri" w:hAnsi="Calibri" w:cs="Calibri"/>
          <w:i/>
          <w:lang w:val="en-US"/>
        </w:rPr>
        <w:t xml:space="preserve">We talked about other opportunities </w:t>
      </w:r>
      <w:r w:rsidR="00934B55">
        <w:rPr>
          <w:rFonts w:ascii="Calibri" w:hAnsi="Calibri" w:cs="Calibri"/>
          <w:i/>
          <w:lang w:val="en-US"/>
        </w:rPr>
        <w:t>for</w:t>
      </w:r>
      <w:r w:rsidRPr="00934B55">
        <w:rPr>
          <w:rFonts w:ascii="Calibri" w:hAnsi="Calibri" w:cs="Calibri"/>
          <w:i/>
          <w:lang w:val="en-US"/>
        </w:rPr>
        <w:t xml:space="preserve"> Eat What You Wish. But we already kne</w:t>
      </w:r>
      <w:r w:rsidR="00934B55" w:rsidRPr="00934B55">
        <w:rPr>
          <w:rFonts w:ascii="Calibri" w:hAnsi="Calibri" w:cs="Calibri"/>
          <w:i/>
          <w:lang w:val="en-US"/>
        </w:rPr>
        <w:t>w that they were just</w:t>
      </w:r>
      <w:r w:rsidR="00934B55">
        <w:rPr>
          <w:rFonts w:ascii="Calibri" w:hAnsi="Calibri" w:cs="Calibri"/>
          <w:i/>
          <w:lang w:val="en-US"/>
        </w:rPr>
        <w:t xml:space="preserve"> </w:t>
      </w:r>
      <w:r w:rsidR="00E70DB6">
        <w:rPr>
          <w:rFonts w:ascii="Calibri" w:hAnsi="Calibri" w:cs="Calibri"/>
          <w:i/>
          <w:lang w:val="en-US"/>
        </w:rPr>
        <w:t xml:space="preserve">hypothetical </w:t>
      </w:r>
      <w:r w:rsidR="00934B55">
        <w:rPr>
          <w:rFonts w:ascii="Calibri" w:hAnsi="Calibri" w:cs="Calibri"/>
          <w:i/>
          <w:lang w:val="en-US"/>
        </w:rPr>
        <w:t>ideas</w:t>
      </w:r>
      <w:r w:rsidR="00E70DB6">
        <w:rPr>
          <w:rFonts w:ascii="Calibri" w:hAnsi="Calibri" w:cs="Calibri"/>
          <w:i/>
          <w:lang w:val="en-US"/>
        </w:rPr>
        <w:t xml:space="preserve"> which were not meant to be designed in a first working version</w:t>
      </w:r>
      <w:r w:rsidR="00934B55" w:rsidRPr="00934B55">
        <w:rPr>
          <w:rFonts w:ascii="Calibri" w:hAnsi="Calibri" w:cs="Calibri"/>
          <w:i/>
          <w:lang w:val="en-US"/>
        </w:rPr>
        <w:t xml:space="preserve">. </w:t>
      </w:r>
      <w:r w:rsidR="00934B55">
        <w:rPr>
          <w:rFonts w:ascii="Calibri" w:hAnsi="Calibri" w:cs="Calibri"/>
          <w:i/>
          <w:lang w:val="en-US"/>
        </w:rPr>
        <w:t xml:space="preserve">We think that the </w:t>
      </w:r>
      <w:r w:rsidR="00934B55" w:rsidRPr="00934B55">
        <w:rPr>
          <w:rFonts w:ascii="Calibri" w:hAnsi="Calibri" w:cs="Calibri"/>
          <w:i/>
          <w:lang w:val="en-US"/>
        </w:rPr>
        <w:t>DC gr</w:t>
      </w:r>
      <w:r w:rsidR="00934B55">
        <w:rPr>
          <w:rFonts w:ascii="Calibri" w:hAnsi="Calibri" w:cs="Calibri"/>
          <w:i/>
          <w:lang w:val="en-US"/>
        </w:rPr>
        <w:t>oup already</w:t>
      </w:r>
      <w:r w:rsidR="00E70DB6">
        <w:rPr>
          <w:rFonts w:ascii="Calibri" w:hAnsi="Calibri" w:cs="Calibri"/>
          <w:i/>
          <w:lang w:val="en-US"/>
        </w:rPr>
        <w:t xml:space="preserve"> had</w:t>
      </w:r>
      <w:r w:rsidR="00934B55">
        <w:rPr>
          <w:rFonts w:ascii="Calibri" w:hAnsi="Calibri" w:cs="Calibri"/>
          <w:i/>
          <w:lang w:val="en-US"/>
        </w:rPr>
        <w:t xml:space="preserve"> so much work</w:t>
      </w:r>
      <w:r w:rsidR="00934B55" w:rsidRPr="00934B55">
        <w:rPr>
          <w:rFonts w:ascii="Calibri" w:hAnsi="Calibri" w:cs="Calibri"/>
          <w:i/>
          <w:lang w:val="en-US"/>
        </w:rPr>
        <w:t>.</w:t>
      </w:r>
      <w:r w:rsidR="00934B55">
        <w:rPr>
          <w:rFonts w:ascii="Calibri" w:hAnsi="Calibri" w:cs="Calibri"/>
          <w:i/>
          <w:lang w:val="en-US"/>
        </w:rPr>
        <w:t xml:space="preserve"> </w:t>
      </w:r>
      <w:r w:rsidR="00934B55" w:rsidRPr="00934B55">
        <w:rPr>
          <w:rFonts w:ascii="Calibri" w:hAnsi="Calibri" w:cs="Calibri"/>
          <w:i/>
          <w:lang w:val="en-US"/>
        </w:rPr>
        <w:t>And besides, we had to stay c</w:t>
      </w:r>
      <w:r w:rsidR="00934B55">
        <w:rPr>
          <w:rFonts w:ascii="Calibri" w:hAnsi="Calibri" w:cs="Calibri"/>
          <w:i/>
          <w:lang w:val="en-US"/>
        </w:rPr>
        <w:t>lose to the Pinter</w:t>
      </w:r>
      <w:r w:rsidR="00E364C9">
        <w:rPr>
          <w:rFonts w:ascii="Calibri" w:hAnsi="Calibri" w:cs="Calibri"/>
          <w:i/>
          <w:lang w:val="en-US"/>
        </w:rPr>
        <w:t>e</w:t>
      </w:r>
      <w:r w:rsidR="00934B55">
        <w:rPr>
          <w:rFonts w:ascii="Calibri" w:hAnsi="Calibri" w:cs="Calibri"/>
          <w:i/>
          <w:lang w:val="en-US"/>
        </w:rPr>
        <w:t>st lay-out.</w:t>
      </w:r>
    </w:p>
    <w:p w:rsidR="009C773F" w:rsidRPr="000C700A" w:rsidRDefault="009C773F" w:rsidP="00402E15">
      <w:pPr>
        <w:ind w:left="720"/>
        <w:rPr>
          <w:rFonts w:ascii="Calibri" w:hAnsi="Calibri" w:cs="Calibri"/>
          <w:lang w:val="en-US"/>
        </w:rPr>
      </w:pPr>
      <w:r w:rsidRPr="000C700A">
        <w:rPr>
          <w:rFonts w:ascii="MS Gothic" w:eastAsia="MS Gothic" w:hAnsi="MS Gothic" w:cs="MS Gothic" w:hint="eastAsia"/>
          <w:lang w:val="en-US"/>
        </w:rPr>
        <w:t> </w:t>
      </w:r>
    </w:p>
    <w:p w:rsidR="009C773F" w:rsidRPr="00402E15" w:rsidRDefault="009C773F" w:rsidP="009C773F">
      <w:pPr>
        <w:numPr>
          <w:ilvl w:val="0"/>
          <w:numId w:val="6"/>
        </w:numPr>
        <w:rPr>
          <w:rFonts w:ascii="Calibri" w:hAnsi="Calibri" w:cs="Calibri"/>
          <w:lang w:val="en-US"/>
        </w:rPr>
      </w:pPr>
      <w:r w:rsidRPr="000C700A">
        <w:rPr>
          <w:rFonts w:ascii="Calibri" w:hAnsi="Calibri" w:cs="Calibri"/>
          <w:lang w:val="en-US"/>
        </w:rPr>
        <w:t xml:space="preserve">How do you look back on the </w:t>
      </w:r>
      <w:r w:rsidRPr="000C700A">
        <w:rPr>
          <w:rFonts w:ascii="Calibri" w:hAnsi="Calibri" w:cs="Calibri"/>
          <w:b/>
          <w:bCs/>
          <w:lang w:val="en-US"/>
        </w:rPr>
        <w:t>cooperation in general</w:t>
      </w:r>
      <w:r w:rsidRPr="000C700A">
        <w:rPr>
          <w:rFonts w:ascii="Calibri" w:hAnsi="Calibri" w:cs="Calibri"/>
          <w:lang w:val="en-US"/>
        </w:rPr>
        <w:t xml:space="preserve"> ? Do you have other remarks to add that are not yet covered in the previous questions? </w:t>
      </w:r>
      <w:r w:rsidRPr="000C700A">
        <w:rPr>
          <w:rFonts w:ascii="MS Gothic" w:eastAsia="MS Gothic" w:hAnsi="MS Gothic" w:cs="MS Gothic" w:hint="eastAsia"/>
          <w:lang w:val="en-US"/>
        </w:rPr>
        <w:t> </w:t>
      </w:r>
    </w:p>
    <w:p w:rsidR="00402E15" w:rsidRDefault="00192932" w:rsidP="00402E15">
      <w:pPr>
        <w:ind w:left="720"/>
        <w:rPr>
          <w:rFonts w:ascii="Calibri" w:hAnsi="Calibri" w:cs="Calibri"/>
          <w:i/>
          <w:lang w:val="en-US"/>
        </w:rPr>
      </w:pPr>
      <w:r w:rsidRPr="00192932">
        <w:rPr>
          <w:rFonts w:ascii="Calibri" w:hAnsi="Calibri" w:cs="Calibri"/>
          <w:i/>
          <w:lang w:val="en-US"/>
        </w:rPr>
        <w:t xml:space="preserve">The general cooperation </w:t>
      </w:r>
      <w:r>
        <w:rPr>
          <w:rFonts w:ascii="Calibri" w:hAnsi="Calibri" w:cs="Calibri"/>
          <w:i/>
          <w:lang w:val="en-US"/>
        </w:rPr>
        <w:t>was good. It was difficult at first but afterwards we regularly communicated with the DC group.</w:t>
      </w:r>
      <w:r w:rsidR="00AA5112">
        <w:rPr>
          <w:rFonts w:ascii="Calibri" w:hAnsi="Calibri" w:cs="Calibri"/>
          <w:i/>
          <w:lang w:val="en-US"/>
        </w:rPr>
        <w:t xml:space="preserve"> </w:t>
      </w:r>
      <w:r w:rsidR="00765583">
        <w:rPr>
          <w:rFonts w:ascii="Calibri" w:hAnsi="Calibri" w:cs="Calibri"/>
          <w:i/>
          <w:lang w:val="en-US"/>
        </w:rPr>
        <w:t>Unfortunately,</w:t>
      </w:r>
      <w:r w:rsidR="00AA5112">
        <w:rPr>
          <w:rFonts w:ascii="Calibri" w:hAnsi="Calibri" w:cs="Calibri"/>
          <w:i/>
          <w:lang w:val="en-US"/>
        </w:rPr>
        <w:t xml:space="preserve"> Leander left the </w:t>
      </w:r>
      <w:r w:rsidR="00765583">
        <w:rPr>
          <w:rFonts w:ascii="Calibri" w:hAnsi="Calibri" w:cs="Calibri"/>
          <w:i/>
          <w:lang w:val="en-US"/>
        </w:rPr>
        <w:t>group,</w:t>
      </w:r>
      <w:r w:rsidR="00AA5112">
        <w:rPr>
          <w:rFonts w:ascii="Calibri" w:hAnsi="Calibri" w:cs="Calibri"/>
          <w:i/>
          <w:lang w:val="en-US"/>
        </w:rPr>
        <w:t xml:space="preserve"> so the other members were left with a lot of work.</w:t>
      </w:r>
    </w:p>
    <w:p w:rsidR="00374CA7" w:rsidRDefault="00374CA7" w:rsidP="00402E15">
      <w:pPr>
        <w:ind w:left="720"/>
        <w:rPr>
          <w:rFonts w:ascii="Calibri" w:hAnsi="Calibri" w:cs="Calibri"/>
          <w:i/>
          <w:lang w:val="en-US"/>
        </w:rPr>
      </w:pPr>
      <w:r>
        <w:rPr>
          <w:rFonts w:ascii="Calibri" w:hAnsi="Calibri" w:cs="Calibri"/>
          <w:i/>
          <w:lang w:val="en-US"/>
        </w:rPr>
        <w:t xml:space="preserve">DC: The cooperation seemed like a good idea, but the execution (probably because this was the first time we did this) wasn’t as useful as expected. This is mainly because the assignment which we received was already so time-consuming and restraining that really cooperating and creating an application </w:t>
      </w:r>
      <w:r w:rsidR="00942075">
        <w:rPr>
          <w:rFonts w:ascii="Calibri" w:hAnsi="Calibri" w:cs="Calibri"/>
          <w:i/>
          <w:lang w:val="en-US"/>
        </w:rPr>
        <w:t>together was nearly impossible. Maybe the base requirements in the future should be more general and the specifics can be worked out by the groups.</w:t>
      </w:r>
    </w:p>
    <w:p w:rsidR="00942075" w:rsidRDefault="00942075" w:rsidP="00402E15">
      <w:pPr>
        <w:ind w:left="720"/>
        <w:rPr>
          <w:rFonts w:ascii="Calibri" w:hAnsi="Calibri" w:cs="Calibri"/>
          <w:i/>
          <w:lang w:val="en-US"/>
        </w:rPr>
      </w:pPr>
    </w:p>
    <w:p w:rsidR="00942075" w:rsidRPr="00192932" w:rsidRDefault="00942075" w:rsidP="00402E15">
      <w:pPr>
        <w:ind w:left="720"/>
        <w:rPr>
          <w:rFonts w:ascii="Calibri" w:hAnsi="Calibri" w:cs="Calibri"/>
          <w:i/>
          <w:lang w:val="en-US"/>
        </w:rPr>
      </w:pPr>
    </w:p>
    <w:p w:rsidR="00934B55" w:rsidRPr="000C700A" w:rsidRDefault="00934B55" w:rsidP="00402E15">
      <w:pPr>
        <w:ind w:left="720"/>
        <w:rPr>
          <w:rFonts w:ascii="Calibri" w:hAnsi="Calibri" w:cs="Calibri"/>
          <w:lang w:val="en-US"/>
        </w:rPr>
      </w:pPr>
    </w:p>
    <w:p w:rsidR="009C773F" w:rsidRPr="00402E15" w:rsidRDefault="009C773F" w:rsidP="009C773F">
      <w:pPr>
        <w:numPr>
          <w:ilvl w:val="0"/>
          <w:numId w:val="6"/>
        </w:numPr>
        <w:rPr>
          <w:rFonts w:ascii="Calibri" w:hAnsi="Calibri" w:cs="Calibri"/>
          <w:lang w:val="en-US"/>
        </w:rPr>
      </w:pPr>
      <w:r w:rsidRPr="000C700A">
        <w:rPr>
          <w:rFonts w:ascii="Calibri" w:hAnsi="Calibri" w:cs="Calibri"/>
          <w:lang w:val="en-US"/>
        </w:rPr>
        <w:lastRenderedPageBreak/>
        <w:t>What was the procedure employed t</w:t>
      </w:r>
      <w:r w:rsidRPr="000C700A">
        <w:rPr>
          <w:rFonts w:ascii="Calibri" w:hAnsi="Calibri" w:cs="Calibri"/>
          <w:b/>
          <w:bCs/>
          <w:lang w:val="en-US"/>
        </w:rPr>
        <w:t xml:space="preserve">o transform application requirements into software implementation </w:t>
      </w:r>
      <w:r w:rsidRPr="000C700A">
        <w:rPr>
          <w:rFonts w:ascii="Calibri" w:hAnsi="Calibri" w:cs="Calibri"/>
          <w:lang w:val="en-US"/>
        </w:rPr>
        <w:t xml:space="preserve">( </w:t>
      </w:r>
      <w:r w:rsidRPr="000C700A">
        <w:rPr>
          <w:rFonts w:ascii="Calibri" w:hAnsi="Calibri" w:cs="Calibri"/>
          <w:i/>
          <w:iCs/>
          <w:lang w:val="en-US"/>
        </w:rPr>
        <w:t>e.g.</w:t>
      </w:r>
      <w:r w:rsidRPr="000C700A">
        <w:rPr>
          <w:rFonts w:ascii="Calibri" w:hAnsi="Calibri" w:cs="Calibri"/>
          <w:lang w:val="en-US"/>
        </w:rPr>
        <w:t xml:space="preserve"> , presenting mockups to the stakeholders, interview and discussions to gather the required features, etc.). </w:t>
      </w:r>
      <w:r w:rsidRPr="000C700A">
        <w:rPr>
          <w:rFonts w:ascii="MS Gothic" w:eastAsia="MS Gothic" w:hAnsi="MS Gothic" w:cs="MS Gothic" w:hint="eastAsia"/>
          <w:lang w:val="en-US"/>
        </w:rPr>
        <w:t> </w:t>
      </w:r>
    </w:p>
    <w:p w:rsidR="00402E15" w:rsidRDefault="00192932" w:rsidP="00402E15">
      <w:pPr>
        <w:ind w:left="708"/>
        <w:rPr>
          <w:rFonts w:ascii="Calibri" w:hAnsi="Calibri" w:cs="Calibri"/>
          <w:i/>
          <w:lang w:val="en-US"/>
        </w:rPr>
      </w:pPr>
      <w:r>
        <w:rPr>
          <w:rFonts w:ascii="Calibri" w:hAnsi="Calibri" w:cs="Calibri"/>
          <w:i/>
          <w:lang w:val="en-US"/>
        </w:rPr>
        <w:t xml:space="preserve">The F2F meeting helped the DC group </w:t>
      </w:r>
      <w:r w:rsidR="003F0DDB">
        <w:rPr>
          <w:rFonts w:ascii="Calibri" w:hAnsi="Calibri" w:cs="Calibri"/>
          <w:i/>
          <w:lang w:val="en-US"/>
        </w:rPr>
        <w:t xml:space="preserve">obtain </w:t>
      </w:r>
      <w:r>
        <w:rPr>
          <w:rFonts w:ascii="Calibri" w:hAnsi="Calibri" w:cs="Calibri"/>
          <w:i/>
          <w:lang w:val="en-US"/>
        </w:rPr>
        <w:t>a general view of what are main idea was. Cédric created a mock-up</w:t>
      </w:r>
      <w:r w:rsidR="00E70DB6">
        <w:rPr>
          <w:rFonts w:ascii="Calibri" w:hAnsi="Calibri" w:cs="Calibri"/>
          <w:i/>
          <w:lang w:val="en-US"/>
        </w:rPr>
        <w:t xml:space="preserve"> design</w:t>
      </w:r>
      <w:r>
        <w:rPr>
          <w:rFonts w:ascii="Calibri" w:hAnsi="Calibri" w:cs="Calibri"/>
          <w:i/>
          <w:lang w:val="en-US"/>
        </w:rPr>
        <w:t xml:space="preserve"> to give a general representation. </w:t>
      </w:r>
    </w:p>
    <w:p w:rsidR="00942075" w:rsidRPr="00192932" w:rsidRDefault="00942075" w:rsidP="00402E15">
      <w:pPr>
        <w:ind w:left="708"/>
        <w:rPr>
          <w:rFonts w:ascii="Calibri" w:hAnsi="Calibri" w:cs="Calibri"/>
          <w:i/>
          <w:lang w:val="en-US"/>
        </w:rPr>
      </w:pPr>
      <w:r>
        <w:rPr>
          <w:rFonts w:ascii="Calibri" w:hAnsi="Calibri" w:cs="Calibri"/>
          <w:i/>
          <w:lang w:val="en-US"/>
        </w:rPr>
        <w:t>The groups then periodically updated each other and gave feedback based on these updates.</w:t>
      </w:r>
    </w:p>
    <w:p w:rsidR="00371096" w:rsidRDefault="00371096">
      <w:pPr>
        <w:rPr>
          <w:rFonts w:ascii="Calibri" w:hAnsi="Calibri" w:cs="Calibri"/>
          <w:lang w:val="en-US"/>
        </w:rPr>
      </w:pPr>
    </w:p>
    <w:sectPr w:rsidR="00371096" w:rsidSect="000A344B">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D482167A"/>
    <w:lvl w:ilvl="0" w:tplc="0413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72D0918"/>
    <w:multiLevelType w:val="hybridMultilevel"/>
    <w:tmpl w:val="0476A2E6"/>
    <w:lvl w:ilvl="0" w:tplc="DCBEFB7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90818E4"/>
    <w:multiLevelType w:val="hybridMultilevel"/>
    <w:tmpl w:val="217E6B0E"/>
    <w:lvl w:ilvl="0" w:tplc="08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8" w15:restartNumberingAfterBreak="0">
    <w:nsid w:val="6D9F40F9"/>
    <w:multiLevelType w:val="hybridMultilevel"/>
    <w:tmpl w:val="0476A2E6"/>
    <w:lvl w:ilvl="0" w:tplc="DCBEFB7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3F"/>
    <w:rsid w:val="00004865"/>
    <w:rsid w:val="00036610"/>
    <w:rsid w:val="0005173C"/>
    <w:rsid w:val="00067E63"/>
    <w:rsid w:val="00075C62"/>
    <w:rsid w:val="0007648B"/>
    <w:rsid w:val="000764FC"/>
    <w:rsid w:val="000935A5"/>
    <w:rsid w:val="000B2B54"/>
    <w:rsid w:val="000C01A3"/>
    <w:rsid w:val="000C700A"/>
    <w:rsid w:val="000D0174"/>
    <w:rsid w:val="000D4E45"/>
    <w:rsid w:val="000E1EA8"/>
    <w:rsid w:val="000E38A7"/>
    <w:rsid w:val="000F272E"/>
    <w:rsid w:val="000F4D76"/>
    <w:rsid w:val="000F5848"/>
    <w:rsid w:val="001037AF"/>
    <w:rsid w:val="00104AE9"/>
    <w:rsid w:val="001242B8"/>
    <w:rsid w:val="00131E5D"/>
    <w:rsid w:val="0013339E"/>
    <w:rsid w:val="00134AF9"/>
    <w:rsid w:val="001413F8"/>
    <w:rsid w:val="001449D3"/>
    <w:rsid w:val="00146FBB"/>
    <w:rsid w:val="00147CFC"/>
    <w:rsid w:val="001532F2"/>
    <w:rsid w:val="00154953"/>
    <w:rsid w:val="0015794B"/>
    <w:rsid w:val="0016658E"/>
    <w:rsid w:val="00174627"/>
    <w:rsid w:val="0017753B"/>
    <w:rsid w:val="00181CF6"/>
    <w:rsid w:val="0018773E"/>
    <w:rsid w:val="00190D85"/>
    <w:rsid w:val="00192932"/>
    <w:rsid w:val="001A6B59"/>
    <w:rsid w:val="001B196A"/>
    <w:rsid w:val="001E1D19"/>
    <w:rsid w:val="001F0D02"/>
    <w:rsid w:val="001F30A4"/>
    <w:rsid w:val="002001F6"/>
    <w:rsid w:val="00204C7A"/>
    <w:rsid w:val="00224C7E"/>
    <w:rsid w:val="0023555B"/>
    <w:rsid w:val="0023560E"/>
    <w:rsid w:val="00240720"/>
    <w:rsid w:val="002433D6"/>
    <w:rsid w:val="00266438"/>
    <w:rsid w:val="002669BC"/>
    <w:rsid w:val="00270D88"/>
    <w:rsid w:val="002844ED"/>
    <w:rsid w:val="00290ED8"/>
    <w:rsid w:val="00291C0A"/>
    <w:rsid w:val="002A6117"/>
    <w:rsid w:val="002B2A1E"/>
    <w:rsid w:val="002C7559"/>
    <w:rsid w:val="002D35B2"/>
    <w:rsid w:val="002D35F7"/>
    <w:rsid w:val="002F79D2"/>
    <w:rsid w:val="0031097A"/>
    <w:rsid w:val="00313B7C"/>
    <w:rsid w:val="00325727"/>
    <w:rsid w:val="00327E94"/>
    <w:rsid w:val="003318C4"/>
    <w:rsid w:val="00332C5C"/>
    <w:rsid w:val="0033570D"/>
    <w:rsid w:val="00350FFD"/>
    <w:rsid w:val="00354379"/>
    <w:rsid w:val="00363F04"/>
    <w:rsid w:val="003671F3"/>
    <w:rsid w:val="00371096"/>
    <w:rsid w:val="00372FAB"/>
    <w:rsid w:val="00373602"/>
    <w:rsid w:val="00374CA7"/>
    <w:rsid w:val="0037579A"/>
    <w:rsid w:val="0038370E"/>
    <w:rsid w:val="003849D3"/>
    <w:rsid w:val="00391B38"/>
    <w:rsid w:val="00393A22"/>
    <w:rsid w:val="0039657C"/>
    <w:rsid w:val="003A08E1"/>
    <w:rsid w:val="003A2B3E"/>
    <w:rsid w:val="003A4327"/>
    <w:rsid w:val="003B12C2"/>
    <w:rsid w:val="003B4B16"/>
    <w:rsid w:val="003B4E59"/>
    <w:rsid w:val="003C0F26"/>
    <w:rsid w:val="003C1D99"/>
    <w:rsid w:val="003D3094"/>
    <w:rsid w:val="003D34B9"/>
    <w:rsid w:val="003E2EA1"/>
    <w:rsid w:val="003F0DDB"/>
    <w:rsid w:val="00402E15"/>
    <w:rsid w:val="00405CCB"/>
    <w:rsid w:val="004152ED"/>
    <w:rsid w:val="004164C3"/>
    <w:rsid w:val="00420DD3"/>
    <w:rsid w:val="00422734"/>
    <w:rsid w:val="00430CD0"/>
    <w:rsid w:val="004526A4"/>
    <w:rsid w:val="00453689"/>
    <w:rsid w:val="00495F50"/>
    <w:rsid w:val="004A07F3"/>
    <w:rsid w:val="004B7D5B"/>
    <w:rsid w:val="004C18F2"/>
    <w:rsid w:val="004D3495"/>
    <w:rsid w:val="004D4FC4"/>
    <w:rsid w:val="004E57BB"/>
    <w:rsid w:val="004F0529"/>
    <w:rsid w:val="004F445F"/>
    <w:rsid w:val="004F4F1C"/>
    <w:rsid w:val="004F5A38"/>
    <w:rsid w:val="0050018D"/>
    <w:rsid w:val="005056D5"/>
    <w:rsid w:val="00513319"/>
    <w:rsid w:val="0052511D"/>
    <w:rsid w:val="0052764D"/>
    <w:rsid w:val="00532099"/>
    <w:rsid w:val="00535792"/>
    <w:rsid w:val="00542941"/>
    <w:rsid w:val="00543476"/>
    <w:rsid w:val="00550A05"/>
    <w:rsid w:val="00551410"/>
    <w:rsid w:val="00553EC7"/>
    <w:rsid w:val="0055520E"/>
    <w:rsid w:val="00560AC7"/>
    <w:rsid w:val="00562D26"/>
    <w:rsid w:val="005735B7"/>
    <w:rsid w:val="00575A88"/>
    <w:rsid w:val="00583946"/>
    <w:rsid w:val="00590A61"/>
    <w:rsid w:val="00590CD0"/>
    <w:rsid w:val="005A121F"/>
    <w:rsid w:val="005B3C59"/>
    <w:rsid w:val="005B59CC"/>
    <w:rsid w:val="005B7239"/>
    <w:rsid w:val="005C5951"/>
    <w:rsid w:val="005D1282"/>
    <w:rsid w:val="005D456A"/>
    <w:rsid w:val="005D457F"/>
    <w:rsid w:val="005F2071"/>
    <w:rsid w:val="005F49D6"/>
    <w:rsid w:val="005F5D3E"/>
    <w:rsid w:val="005F7F67"/>
    <w:rsid w:val="00607BF1"/>
    <w:rsid w:val="006139A1"/>
    <w:rsid w:val="006308C6"/>
    <w:rsid w:val="00652249"/>
    <w:rsid w:val="00654602"/>
    <w:rsid w:val="00654DDC"/>
    <w:rsid w:val="006560C3"/>
    <w:rsid w:val="00686970"/>
    <w:rsid w:val="00697D5B"/>
    <w:rsid w:val="006A2329"/>
    <w:rsid w:val="006B1C59"/>
    <w:rsid w:val="006B3152"/>
    <w:rsid w:val="006C41B7"/>
    <w:rsid w:val="006C6A2F"/>
    <w:rsid w:val="006C78B8"/>
    <w:rsid w:val="006D0F55"/>
    <w:rsid w:val="006D2139"/>
    <w:rsid w:val="006D705C"/>
    <w:rsid w:val="006E01D6"/>
    <w:rsid w:val="006E0C54"/>
    <w:rsid w:val="006E2D99"/>
    <w:rsid w:val="006F6BA0"/>
    <w:rsid w:val="006F7B90"/>
    <w:rsid w:val="00724EE1"/>
    <w:rsid w:val="00734A71"/>
    <w:rsid w:val="00736FCC"/>
    <w:rsid w:val="00737C6B"/>
    <w:rsid w:val="0075738C"/>
    <w:rsid w:val="00765583"/>
    <w:rsid w:val="00765651"/>
    <w:rsid w:val="00765D9E"/>
    <w:rsid w:val="007662D6"/>
    <w:rsid w:val="0076674B"/>
    <w:rsid w:val="00770000"/>
    <w:rsid w:val="00772807"/>
    <w:rsid w:val="007766AD"/>
    <w:rsid w:val="0078649F"/>
    <w:rsid w:val="007977A1"/>
    <w:rsid w:val="007A2CF0"/>
    <w:rsid w:val="007A3283"/>
    <w:rsid w:val="007A6FAD"/>
    <w:rsid w:val="007B0D6C"/>
    <w:rsid w:val="007B387B"/>
    <w:rsid w:val="007B6EBC"/>
    <w:rsid w:val="007C5908"/>
    <w:rsid w:val="007D18D4"/>
    <w:rsid w:val="007D4E5F"/>
    <w:rsid w:val="007F149C"/>
    <w:rsid w:val="00801366"/>
    <w:rsid w:val="00806ACD"/>
    <w:rsid w:val="00810744"/>
    <w:rsid w:val="0081636D"/>
    <w:rsid w:val="00820647"/>
    <w:rsid w:val="00821DD9"/>
    <w:rsid w:val="008225B1"/>
    <w:rsid w:val="008263FD"/>
    <w:rsid w:val="00826EF7"/>
    <w:rsid w:val="00831F2B"/>
    <w:rsid w:val="00832A3B"/>
    <w:rsid w:val="00832E10"/>
    <w:rsid w:val="00845EE8"/>
    <w:rsid w:val="00845FE7"/>
    <w:rsid w:val="0086341F"/>
    <w:rsid w:val="00864A89"/>
    <w:rsid w:val="008670C6"/>
    <w:rsid w:val="008678F3"/>
    <w:rsid w:val="00867C6C"/>
    <w:rsid w:val="0087423D"/>
    <w:rsid w:val="00876CFE"/>
    <w:rsid w:val="00881E0F"/>
    <w:rsid w:val="00883FC5"/>
    <w:rsid w:val="00892534"/>
    <w:rsid w:val="00893D56"/>
    <w:rsid w:val="00895842"/>
    <w:rsid w:val="008A2484"/>
    <w:rsid w:val="008A2AB8"/>
    <w:rsid w:val="008A550B"/>
    <w:rsid w:val="008A74FA"/>
    <w:rsid w:val="008B7967"/>
    <w:rsid w:val="008C4719"/>
    <w:rsid w:val="008C772F"/>
    <w:rsid w:val="008D24DE"/>
    <w:rsid w:val="008E4AFA"/>
    <w:rsid w:val="008E57E3"/>
    <w:rsid w:val="008F22C5"/>
    <w:rsid w:val="008F4203"/>
    <w:rsid w:val="008F549C"/>
    <w:rsid w:val="008F55E0"/>
    <w:rsid w:val="00902BDA"/>
    <w:rsid w:val="00903B5A"/>
    <w:rsid w:val="009171A6"/>
    <w:rsid w:val="00917E1C"/>
    <w:rsid w:val="00917FA2"/>
    <w:rsid w:val="00934B55"/>
    <w:rsid w:val="00941DDE"/>
    <w:rsid w:val="00942075"/>
    <w:rsid w:val="00965E10"/>
    <w:rsid w:val="0097290C"/>
    <w:rsid w:val="0097347E"/>
    <w:rsid w:val="0098433D"/>
    <w:rsid w:val="009A37B3"/>
    <w:rsid w:val="009A38B8"/>
    <w:rsid w:val="009A5CD7"/>
    <w:rsid w:val="009B48C8"/>
    <w:rsid w:val="009C773F"/>
    <w:rsid w:val="009E4516"/>
    <w:rsid w:val="00A10CF0"/>
    <w:rsid w:val="00A12E97"/>
    <w:rsid w:val="00A13887"/>
    <w:rsid w:val="00A1388C"/>
    <w:rsid w:val="00A179E5"/>
    <w:rsid w:val="00A224E8"/>
    <w:rsid w:val="00A2786F"/>
    <w:rsid w:val="00A30E5D"/>
    <w:rsid w:val="00A4017E"/>
    <w:rsid w:val="00A4343A"/>
    <w:rsid w:val="00A436F0"/>
    <w:rsid w:val="00A438C7"/>
    <w:rsid w:val="00A45D7D"/>
    <w:rsid w:val="00A53D4C"/>
    <w:rsid w:val="00A57C4E"/>
    <w:rsid w:val="00A80439"/>
    <w:rsid w:val="00A832AB"/>
    <w:rsid w:val="00A847AB"/>
    <w:rsid w:val="00A96AD1"/>
    <w:rsid w:val="00AA01F6"/>
    <w:rsid w:val="00AA5112"/>
    <w:rsid w:val="00AC6B50"/>
    <w:rsid w:val="00AD7B79"/>
    <w:rsid w:val="00AE0521"/>
    <w:rsid w:val="00AE45FD"/>
    <w:rsid w:val="00AE4CBA"/>
    <w:rsid w:val="00AF23FD"/>
    <w:rsid w:val="00B06044"/>
    <w:rsid w:val="00B11CB7"/>
    <w:rsid w:val="00B12F98"/>
    <w:rsid w:val="00B16810"/>
    <w:rsid w:val="00B31F57"/>
    <w:rsid w:val="00B32697"/>
    <w:rsid w:val="00B431BC"/>
    <w:rsid w:val="00B46182"/>
    <w:rsid w:val="00B47540"/>
    <w:rsid w:val="00B512B3"/>
    <w:rsid w:val="00B552F2"/>
    <w:rsid w:val="00B57654"/>
    <w:rsid w:val="00B75272"/>
    <w:rsid w:val="00B774CA"/>
    <w:rsid w:val="00B777FA"/>
    <w:rsid w:val="00B81C32"/>
    <w:rsid w:val="00B9083C"/>
    <w:rsid w:val="00B96DFA"/>
    <w:rsid w:val="00BA1A2A"/>
    <w:rsid w:val="00BA5FA5"/>
    <w:rsid w:val="00BA61F3"/>
    <w:rsid w:val="00BA6707"/>
    <w:rsid w:val="00BB5FD2"/>
    <w:rsid w:val="00BD76EF"/>
    <w:rsid w:val="00BE3036"/>
    <w:rsid w:val="00BE3C0C"/>
    <w:rsid w:val="00BE57E7"/>
    <w:rsid w:val="00BE664C"/>
    <w:rsid w:val="00BF5CDB"/>
    <w:rsid w:val="00C027B7"/>
    <w:rsid w:val="00C03127"/>
    <w:rsid w:val="00C05331"/>
    <w:rsid w:val="00C06288"/>
    <w:rsid w:val="00C16C95"/>
    <w:rsid w:val="00C243E2"/>
    <w:rsid w:val="00C260E4"/>
    <w:rsid w:val="00C27547"/>
    <w:rsid w:val="00C323CE"/>
    <w:rsid w:val="00C44685"/>
    <w:rsid w:val="00C4760C"/>
    <w:rsid w:val="00C56529"/>
    <w:rsid w:val="00C56F2F"/>
    <w:rsid w:val="00C611AD"/>
    <w:rsid w:val="00C626DD"/>
    <w:rsid w:val="00C64EEF"/>
    <w:rsid w:val="00C7022A"/>
    <w:rsid w:val="00C7092F"/>
    <w:rsid w:val="00C719D9"/>
    <w:rsid w:val="00C9091C"/>
    <w:rsid w:val="00C93A61"/>
    <w:rsid w:val="00C952BF"/>
    <w:rsid w:val="00C95652"/>
    <w:rsid w:val="00CA29AF"/>
    <w:rsid w:val="00CA6C8F"/>
    <w:rsid w:val="00CB3887"/>
    <w:rsid w:val="00CC695F"/>
    <w:rsid w:val="00CE2DAC"/>
    <w:rsid w:val="00CF2BF5"/>
    <w:rsid w:val="00CF4363"/>
    <w:rsid w:val="00CF6177"/>
    <w:rsid w:val="00D03236"/>
    <w:rsid w:val="00D212CF"/>
    <w:rsid w:val="00D25F1E"/>
    <w:rsid w:val="00D265DC"/>
    <w:rsid w:val="00D27F80"/>
    <w:rsid w:val="00D30273"/>
    <w:rsid w:val="00D626ED"/>
    <w:rsid w:val="00D64F79"/>
    <w:rsid w:val="00D67B1F"/>
    <w:rsid w:val="00DA0A88"/>
    <w:rsid w:val="00DB2668"/>
    <w:rsid w:val="00DD7F9B"/>
    <w:rsid w:val="00DE12E1"/>
    <w:rsid w:val="00DE2AD3"/>
    <w:rsid w:val="00DF1569"/>
    <w:rsid w:val="00E17813"/>
    <w:rsid w:val="00E2156E"/>
    <w:rsid w:val="00E23CFB"/>
    <w:rsid w:val="00E24A8C"/>
    <w:rsid w:val="00E364C9"/>
    <w:rsid w:val="00E4016F"/>
    <w:rsid w:val="00E47363"/>
    <w:rsid w:val="00E606A3"/>
    <w:rsid w:val="00E70DB6"/>
    <w:rsid w:val="00E718F6"/>
    <w:rsid w:val="00E72B92"/>
    <w:rsid w:val="00E7618B"/>
    <w:rsid w:val="00E81576"/>
    <w:rsid w:val="00E96AD6"/>
    <w:rsid w:val="00EA3DB2"/>
    <w:rsid w:val="00EC3230"/>
    <w:rsid w:val="00ED0113"/>
    <w:rsid w:val="00EE7B0B"/>
    <w:rsid w:val="00EF62BB"/>
    <w:rsid w:val="00F02031"/>
    <w:rsid w:val="00F12EE3"/>
    <w:rsid w:val="00F13C1F"/>
    <w:rsid w:val="00F17A43"/>
    <w:rsid w:val="00F21134"/>
    <w:rsid w:val="00F2608C"/>
    <w:rsid w:val="00F27849"/>
    <w:rsid w:val="00F30019"/>
    <w:rsid w:val="00F37AB2"/>
    <w:rsid w:val="00F429E5"/>
    <w:rsid w:val="00F47E28"/>
    <w:rsid w:val="00F901B2"/>
    <w:rsid w:val="00F96869"/>
    <w:rsid w:val="00F97F86"/>
    <w:rsid w:val="00FA73AD"/>
    <w:rsid w:val="00FC4EA2"/>
    <w:rsid w:val="00FC6E3E"/>
    <w:rsid w:val="00FC7857"/>
    <w:rsid w:val="00FD5731"/>
    <w:rsid w:val="00FD59A8"/>
    <w:rsid w:val="00FE4972"/>
    <w:rsid w:val="00FF3E0E"/>
    <w:rsid w:val="00FF5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A4E1"/>
  <w14:defaultImageDpi w14:val="32767"/>
  <w15:chartTrackingRefBased/>
  <w15:docId w15:val="{58ADD0BE-7F34-1048-A812-710F0EC2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93A22"/>
    <w:rPr>
      <w:rFonts w:ascii="Times New Roman" w:eastAsia="Times New Roman" w:hAnsi="Times New Roman" w:cs="Times New Roman"/>
      <w:lang w:val="nl-BE" w:eastAsia="nl-NL"/>
    </w:rPr>
  </w:style>
  <w:style w:type="paragraph" w:styleId="Kop1">
    <w:name w:val="heading 1"/>
    <w:basedOn w:val="Standaard"/>
    <w:link w:val="Kop1Char"/>
    <w:uiPriority w:val="9"/>
    <w:qFormat/>
    <w:rsid w:val="00C56529"/>
    <w:pPr>
      <w:spacing w:before="100" w:beforeAutospacing="1" w:after="100" w:afterAutospacing="1"/>
      <w:outlineLvl w:val="0"/>
    </w:pPr>
    <w:rPr>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18D4"/>
    <w:pPr>
      <w:ind w:left="720"/>
      <w:contextualSpacing/>
    </w:pPr>
  </w:style>
  <w:style w:type="table" w:styleId="Tabelraster">
    <w:name w:val="Table Grid"/>
    <w:basedOn w:val="Standaardtabel"/>
    <w:uiPriority w:val="39"/>
    <w:rsid w:val="006E0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E01D6"/>
    <w:rPr>
      <w:color w:val="0563C1" w:themeColor="hyperlink"/>
      <w:u w:val="single"/>
    </w:rPr>
  </w:style>
  <w:style w:type="character" w:styleId="Onopgelostemelding">
    <w:name w:val="Unresolved Mention"/>
    <w:basedOn w:val="Standaardalinea-lettertype"/>
    <w:uiPriority w:val="99"/>
    <w:rsid w:val="006E01D6"/>
    <w:rPr>
      <w:color w:val="808080"/>
      <w:shd w:val="clear" w:color="auto" w:fill="E6E6E6"/>
    </w:rPr>
  </w:style>
  <w:style w:type="character" w:customStyle="1" w:styleId="Kop1Char">
    <w:name w:val="Kop 1 Char"/>
    <w:basedOn w:val="Standaardalinea-lettertype"/>
    <w:link w:val="Kop1"/>
    <w:uiPriority w:val="9"/>
    <w:rsid w:val="00C56529"/>
    <w:rPr>
      <w:rFonts w:ascii="Times New Roman" w:eastAsia="Times New Roman" w:hAnsi="Times New Roman" w:cs="Times New Roman"/>
      <w:b/>
      <w:bCs/>
      <w:kern w:val="36"/>
      <w:sz w:val="48"/>
      <w:szCs w:val="48"/>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9400">
      <w:bodyDiv w:val="1"/>
      <w:marLeft w:val="0"/>
      <w:marRight w:val="0"/>
      <w:marTop w:val="0"/>
      <w:marBottom w:val="0"/>
      <w:divBdr>
        <w:top w:val="none" w:sz="0" w:space="0" w:color="auto"/>
        <w:left w:val="none" w:sz="0" w:space="0" w:color="auto"/>
        <w:bottom w:val="none" w:sz="0" w:space="0" w:color="auto"/>
        <w:right w:val="none" w:sz="0" w:space="0" w:color="auto"/>
      </w:divBdr>
    </w:div>
    <w:div w:id="106432208">
      <w:bodyDiv w:val="1"/>
      <w:marLeft w:val="0"/>
      <w:marRight w:val="0"/>
      <w:marTop w:val="0"/>
      <w:marBottom w:val="0"/>
      <w:divBdr>
        <w:top w:val="none" w:sz="0" w:space="0" w:color="auto"/>
        <w:left w:val="none" w:sz="0" w:space="0" w:color="auto"/>
        <w:bottom w:val="none" w:sz="0" w:space="0" w:color="auto"/>
        <w:right w:val="none" w:sz="0" w:space="0" w:color="auto"/>
      </w:divBdr>
    </w:div>
    <w:div w:id="386031534">
      <w:bodyDiv w:val="1"/>
      <w:marLeft w:val="0"/>
      <w:marRight w:val="0"/>
      <w:marTop w:val="0"/>
      <w:marBottom w:val="0"/>
      <w:divBdr>
        <w:top w:val="none" w:sz="0" w:space="0" w:color="auto"/>
        <w:left w:val="none" w:sz="0" w:space="0" w:color="auto"/>
        <w:bottom w:val="none" w:sz="0" w:space="0" w:color="auto"/>
        <w:right w:val="none" w:sz="0" w:space="0" w:color="auto"/>
      </w:divBdr>
    </w:div>
    <w:div w:id="402290927">
      <w:bodyDiv w:val="1"/>
      <w:marLeft w:val="0"/>
      <w:marRight w:val="0"/>
      <w:marTop w:val="0"/>
      <w:marBottom w:val="0"/>
      <w:divBdr>
        <w:top w:val="none" w:sz="0" w:space="0" w:color="auto"/>
        <w:left w:val="none" w:sz="0" w:space="0" w:color="auto"/>
        <w:bottom w:val="none" w:sz="0" w:space="0" w:color="auto"/>
        <w:right w:val="none" w:sz="0" w:space="0" w:color="auto"/>
      </w:divBdr>
    </w:div>
    <w:div w:id="484057281">
      <w:bodyDiv w:val="1"/>
      <w:marLeft w:val="0"/>
      <w:marRight w:val="0"/>
      <w:marTop w:val="0"/>
      <w:marBottom w:val="0"/>
      <w:divBdr>
        <w:top w:val="none" w:sz="0" w:space="0" w:color="auto"/>
        <w:left w:val="none" w:sz="0" w:space="0" w:color="auto"/>
        <w:bottom w:val="none" w:sz="0" w:space="0" w:color="auto"/>
        <w:right w:val="none" w:sz="0" w:space="0" w:color="auto"/>
      </w:divBdr>
    </w:div>
    <w:div w:id="820082313">
      <w:bodyDiv w:val="1"/>
      <w:marLeft w:val="0"/>
      <w:marRight w:val="0"/>
      <w:marTop w:val="0"/>
      <w:marBottom w:val="0"/>
      <w:divBdr>
        <w:top w:val="none" w:sz="0" w:space="0" w:color="auto"/>
        <w:left w:val="none" w:sz="0" w:space="0" w:color="auto"/>
        <w:bottom w:val="none" w:sz="0" w:space="0" w:color="auto"/>
        <w:right w:val="none" w:sz="0" w:space="0" w:color="auto"/>
      </w:divBdr>
    </w:div>
    <w:div w:id="865219775">
      <w:bodyDiv w:val="1"/>
      <w:marLeft w:val="0"/>
      <w:marRight w:val="0"/>
      <w:marTop w:val="0"/>
      <w:marBottom w:val="0"/>
      <w:divBdr>
        <w:top w:val="none" w:sz="0" w:space="0" w:color="auto"/>
        <w:left w:val="none" w:sz="0" w:space="0" w:color="auto"/>
        <w:bottom w:val="none" w:sz="0" w:space="0" w:color="auto"/>
        <w:right w:val="none" w:sz="0" w:space="0" w:color="auto"/>
      </w:divBdr>
    </w:div>
    <w:div w:id="96050246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309479974">
      <w:bodyDiv w:val="1"/>
      <w:marLeft w:val="0"/>
      <w:marRight w:val="0"/>
      <w:marTop w:val="0"/>
      <w:marBottom w:val="0"/>
      <w:divBdr>
        <w:top w:val="none" w:sz="0" w:space="0" w:color="auto"/>
        <w:left w:val="none" w:sz="0" w:space="0" w:color="auto"/>
        <w:bottom w:val="none" w:sz="0" w:space="0" w:color="auto"/>
        <w:right w:val="none" w:sz="0" w:space="0" w:color="auto"/>
      </w:divBdr>
    </w:div>
    <w:div w:id="1393963635">
      <w:bodyDiv w:val="1"/>
      <w:marLeft w:val="0"/>
      <w:marRight w:val="0"/>
      <w:marTop w:val="0"/>
      <w:marBottom w:val="0"/>
      <w:divBdr>
        <w:top w:val="none" w:sz="0" w:space="0" w:color="auto"/>
        <w:left w:val="none" w:sz="0" w:space="0" w:color="auto"/>
        <w:bottom w:val="none" w:sz="0" w:space="0" w:color="auto"/>
        <w:right w:val="none" w:sz="0" w:space="0" w:color="auto"/>
      </w:divBdr>
    </w:div>
    <w:div w:id="1423257232">
      <w:bodyDiv w:val="1"/>
      <w:marLeft w:val="0"/>
      <w:marRight w:val="0"/>
      <w:marTop w:val="0"/>
      <w:marBottom w:val="0"/>
      <w:divBdr>
        <w:top w:val="none" w:sz="0" w:space="0" w:color="auto"/>
        <w:left w:val="none" w:sz="0" w:space="0" w:color="auto"/>
        <w:bottom w:val="none" w:sz="0" w:space="0" w:color="auto"/>
        <w:right w:val="none" w:sz="0" w:space="0" w:color="auto"/>
      </w:divBdr>
    </w:div>
    <w:div w:id="1453940034">
      <w:bodyDiv w:val="1"/>
      <w:marLeft w:val="0"/>
      <w:marRight w:val="0"/>
      <w:marTop w:val="0"/>
      <w:marBottom w:val="0"/>
      <w:divBdr>
        <w:top w:val="none" w:sz="0" w:space="0" w:color="auto"/>
        <w:left w:val="none" w:sz="0" w:space="0" w:color="auto"/>
        <w:bottom w:val="none" w:sz="0" w:space="0" w:color="auto"/>
        <w:right w:val="none" w:sz="0" w:space="0" w:color="auto"/>
      </w:divBdr>
    </w:div>
    <w:div w:id="1648901885">
      <w:bodyDiv w:val="1"/>
      <w:marLeft w:val="0"/>
      <w:marRight w:val="0"/>
      <w:marTop w:val="0"/>
      <w:marBottom w:val="0"/>
      <w:divBdr>
        <w:top w:val="none" w:sz="0" w:space="0" w:color="auto"/>
        <w:left w:val="none" w:sz="0" w:space="0" w:color="auto"/>
        <w:bottom w:val="none" w:sz="0" w:space="0" w:color="auto"/>
        <w:right w:val="none" w:sz="0" w:space="0" w:color="auto"/>
      </w:divBdr>
    </w:div>
    <w:div w:id="1668171737">
      <w:bodyDiv w:val="1"/>
      <w:marLeft w:val="0"/>
      <w:marRight w:val="0"/>
      <w:marTop w:val="0"/>
      <w:marBottom w:val="0"/>
      <w:divBdr>
        <w:top w:val="none" w:sz="0" w:space="0" w:color="auto"/>
        <w:left w:val="none" w:sz="0" w:space="0" w:color="auto"/>
        <w:bottom w:val="none" w:sz="0" w:space="0" w:color="auto"/>
        <w:right w:val="none" w:sz="0" w:space="0" w:color="auto"/>
      </w:divBdr>
    </w:div>
    <w:div w:id="1830517418">
      <w:bodyDiv w:val="1"/>
      <w:marLeft w:val="0"/>
      <w:marRight w:val="0"/>
      <w:marTop w:val="0"/>
      <w:marBottom w:val="0"/>
      <w:divBdr>
        <w:top w:val="none" w:sz="0" w:space="0" w:color="auto"/>
        <w:left w:val="none" w:sz="0" w:space="0" w:color="auto"/>
        <w:bottom w:val="none" w:sz="0" w:space="0" w:color="auto"/>
        <w:right w:val="none" w:sz="0" w:space="0" w:color="auto"/>
      </w:divBdr>
    </w:div>
    <w:div w:id="1861358343">
      <w:bodyDiv w:val="1"/>
      <w:marLeft w:val="0"/>
      <w:marRight w:val="0"/>
      <w:marTop w:val="0"/>
      <w:marBottom w:val="0"/>
      <w:divBdr>
        <w:top w:val="none" w:sz="0" w:space="0" w:color="auto"/>
        <w:left w:val="none" w:sz="0" w:space="0" w:color="auto"/>
        <w:bottom w:val="none" w:sz="0" w:space="0" w:color="auto"/>
        <w:right w:val="none" w:sz="0" w:space="0" w:color="auto"/>
      </w:divBdr>
    </w:div>
    <w:div w:id="205372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1233</Words>
  <Characters>6785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Mampaey</dc:creator>
  <cp:keywords/>
  <dc:description/>
  <cp:lastModifiedBy>ken</cp:lastModifiedBy>
  <cp:revision>9</cp:revision>
  <dcterms:created xsi:type="dcterms:W3CDTF">2018-05-19T20:26:00Z</dcterms:created>
  <dcterms:modified xsi:type="dcterms:W3CDTF">2018-05-19T20:45:00Z</dcterms:modified>
</cp:coreProperties>
</file>